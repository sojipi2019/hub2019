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EAE" w:rsidRPr="00E30183" w:rsidRDefault="00AD4EAE" w:rsidP="00AD4E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D4EAE" w:rsidRPr="00E30183" w:rsidRDefault="00AD4EAE" w:rsidP="00AD4E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62081" w:rsidRPr="00E30183" w:rsidRDefault="00562081" w:rsidP="0056208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16"/>
          <w:szCs w:val="24"/>
        </w:rPr>
      </w:pPr>
    </w:p>
    <w:p w:rsidR="00562081" w:rsidRPr="00E30183" w:rsidRDefault="00562081" w:rsidP="0056208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16"/>
          <w:szCs w:val="24"/>
        </w:rPr>
      </w:pPr>
    </w:p>
    <w:p w:rsidR="00644BF7" w:rsidRPr="00E30183" w:rsidRDefault="00644BF7" w:rsidP="00644BF7">
      <w:pPr>
        <w:rPr>
          <w:rFonts w:ascii="Times New Roman" w:hAnsi="Times New Roman"/>
          <w:b/>
          <w:sz w:val="28"/>
          <w:szCs w:val="28"/>
        </w:rPr>
      </w:pPr>
      <w:r w:rsidRPr="00E30183">
        <w:rPr>
          <w:rFonts w:ascii="Times New Roman" w:hAnsi="Times New Roman"/>
          <w:sz w:val="28"/>
          <w:szCs w:val="28"/>
        </w:rPr>
        <w:t xml:space="preserve">                                     </w:t>
      </w:r>
      <w:r w:rsidRPr="00E30183">
        <w:rPr>
          <w:rFonts w:ascii="Times New Roman" w:hAnsi="Times New Roman"/>
          <w:b/>
          <w:sz w:val="28"/>
          <w:szCs w:val="28"/>
        </w:rPr>
        <w:t xml:space="preserve">    </w:t>
      </w:r>
      <w:r w:rsidRPr="00E30183">
        <w:rPr>
          <w:rFonts w:ascii="Times New Roman" w:hAnsi="Times New Roman"/>
          <w:b/>
          <w:sz w:val="28"/>
          <w:szCs w:val="28"/>
          <w:u w:val="single"/>
        </w:rPr>
        <w:t xml:space="preserve">Cycle –I (Basic </w:t>
      </w:r>
      <w:proofErr w:type="spellStart"/>
      <w:r w:rsidRPr="00E30183">
        <w:rPr>
          <w:rFonts w:ascii="Times New Roman" w:hAnsi="Times New Roman"/>
          <w:b/>
          <w:sz w:val="28"/>
          <w:szCs w:val="28"/>
          <w:u w:val="single"/>
        </w:rPr>
        <w:t>linux</w:t>
      </w:r>
      <w:proofErr w:type="spellEnd"/>
      <w:r w:rsidRPr="00E30183">
        <w:rPr>
          <w:rFonts w:ascii="Times New Roman" w:hAnsi="Times New Roman"/>
          <w:b/>
          <w:sz w:val="28"/>
          <w:szCs w:val="28"/>
          <w:u w:val="single"/>
        </w:rPr>
        <w:t xml:space="preserve"> commands)</w:t>
      </w:r>
    </w:p>
    <w:p w:rsidR="00644BF7" w:rsidRPr="00E30183" w:rsidRDefault="00644BF7" w:rsidP="00644BF7">
      <w:pPr>
        <w:jc w:val="both"/>
        <w:rPr>
          <w:rFonts w:ascii="Times New Roman" w:hAnsi="Times New Roman"/>
        </w:rPr>
      </w:pPr>
      <w:r w:rsidRPr="00E30183">
        <w:rPr>
          <w:rFonts w:ascii="Times New Roman" w:hAnsi="Times New Roman"/>
          <w:b/>
          <w:sz w:val="28"/>
          <w:szCs w:val="28"/>
        </w:rPr>
        <w:t xml:space="preserve">  </w:t>
      </w:r>
      <w:proofErr w:type="gramStart"/>
      <w:r w:rsidRPr="00E30183">
        <w:rPr>
          <w:rFonts w:ascii="Times New Roman" w:hAnsi="Times New Roman"/>
          <w:sz w:val="28"/>
          <w:szCs w:val="28"/>
        </w:rPr>
        <w:t>1)</w:t>
      </w:r>
      <w:r w:rsidRPr="00E30183">
        <w:rPr>
          <w:rFonts w:ascii="Times New Roman" w:hAnsi="Times New Roman"/>
        </w:rPr>
        <w:t>A</w:t>
      </w:r>
      <w:proofErr w:type="gramEnd"/>
      <w:r w:rsidRPr="00E30183">
        <w:rPr>
          <w:rFonts w:ascii="Times New Roman" w:hAnsi="Times New Roman"/>
        </w:rPr>
        <w:t xml:space="preserve">  library needs to organize its collection of its electronic books on hard drive. The books are to be categorized as shown below</w:t>
      </w:r>
    </w:p>
    <w:p w:rsidR="00644BF7" w:rsidRPr="00E30183" w:rsidRDefault="00644BF7" w:rsidP="00644BF7">
      <w:pPr>
        <w:jc w:val="both"/>
        <w:rPr>
          <w:rFonts w:ascii="Times New Roman" w:hAnsi="Times New Roman"/>
        </w:rPr>
      </w:pPr>
    </w:p>
    <w:p w:rsidR="00644BF7" w:rsidRPr="00E30183" w:rsidRDefault="00644BF7" w:rsidP="00644BF7">
      <w:pPr>
        <w:rPr>
          <w:rFonts w:ascii="Times New Roman" w:hAnsi="Times New Roman"/>
        </w:rPr>
      </w:pPr>
      <w:r w:rsidRPr="00E30183">
        <w:rPr>
          <w:rFonts w:ascii="Times New Roman" w:hAnsi="Times New Roman"/>
          <w:noProof/>
          <w:lang w:val="en-IN" w:eastAsia="en-IN"/>
        </w:rPr>
        <w:drawing>
          <wp:inline distT="0" distB="0" distL="0" distR="0">
            <wp:extent cx="54864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BF7" w:rsidRPr="00E30183" w:rsidRDefault="00644BF7" w:rsidP="00644BF7">
      <w:pPr>
        <w:rPr>
          <w:rFonts w:ascii="Times New Roman" w:hAnsi="Times New Roman"/>
        </w:rPr>
      </w:pPr>
    </w:p>
    <w:p w:rsidR="00644BF7" w:rsidRPr="00E30183" w:rsidRDefault="00644BF7" w:rsidP="00644BF7">
      <w:pPr>
        <w:rPr>
          <w:rFonts w:ascii="Times New Roman" w:hAnsi="Times New Roman"/>
        </w:rPr>
      </w:pPr>
      <w:r w:rsidRPr="00E30183">
        <w:rPr>
          <w:rFonts w:ascii="Times New Roman" w:hAnsi="Times New Roman"/>
        </w:rPr>
        <w:t>Create a Directory Structure to help the library organize its books better.</w:t>
      </w:r>
    </w:p>
    <w:p w:rsidR="00644BF7" w:rsidRPr="00E30183" w:rsidRDefault="00644BF7" w:rsidP="00644BF7">
      <w:pPr>
        <w:rPr>
          <w:rFonts w:ascii="Times New Roman" w:hAnsi="Times New Roman"/>
          <w:sz w:val="24"/>
          <w:szCs w:val="24"/>
        </w:rPr>
      </w:pPr>
      <w:r w:rsidRPr="00E30183">
        <w:rPr>
          <w:rFonts w:ascii="Times New Roman" w:hAnsi="Times New Roman"/>
          <w:sz w:val="24"/>
          <w:szCs w:val="24"/>
        </w:rPr>
        <w:t xml:space="preserve">mcalab01028@mcalab01028PC:~$ </w:t>
      </w:r>
      <w:proofErr w:type="spellStart"/>
      <w:r w:rsidRPr="00E30183">
        <w:rPr>
          <w:rFonts w:ascii="Times New Roman" w:hAnsi="Times New Roman"/>
          <w:sz w:val="24"/>
          <w:szCs w:val="24"/>
        </w:rPr>
        <w:t>mkdir</w:t>
      </w:r>
      <w:proofErr w:type="spellEnd"/>
      <w:r w:rsidRPr="00E30183">
        <w:rPr>
          <w:rFonts w:ascii="Times New Roman" w:hAnsi="Times New Roman"/>
          <w:sz w:val="24"/>
          <w:szCs w:val="24"/>
        </w:rPr>
        <w:t xml:space="preserve"> library </w:t>
      </w:r>
    </w:p>
    <w:p w:rsidR="00644BF7" w:rsidRPr="00E30183" w:rsidRDefault="00644BF7" w:rsidP="00644BF7">
      <w:pPr>
        <w:rPr>
          <w:rFonts w:ascii="Times New Roman" w:hAnsi="Times New Roman"/>
          <w:sz w:val="24"/>
          <w:szCs w:val="24"/>
        </w:rPr>
      </w:pPr>
      <w:r w:rsidRPr="00E30183">
        <w:rPr>
          <w:rFonts w:ascii="Times New Roman" w:hAnsi="Times New Roman"/>
          <w:sz w:val="24"/>
          <w:szCs w:val="24"/>
        </w:rPr>
        <w:t xml:space="preserve">mcalab01028@mcalab01028PC:~$ cd library </w:t>
      </w:r>
    </w:p>
    <w:p w:rsidR="00644BF7" w:rsidRPr="00E30183" w:rsidRDefault="00644BF7" w:rsidP="00644BF7">
      <w:pPr>
        <w:rPr>
          <w:rFonts w:ascii="Times New Roman" w:hAnsi="Times New Roman"/>
          <w:sz w:val="24"/>
          <w:szCs w:val="24"/>
        </w:rPr>
      </w:pPr>
      <w:r w:rsidRPr="00E30183">
        <w:rPr>
          <w:rFonts w:ascii="Times New Roman" w:hAnsi="Times New Roman"/>
          <w:sz w:val="24"/>
          <w:szCs w:val="24"/>
        </w:rPr>
        <w:t xml:space="preserve">mcalab01028@mcalab01028PC:~/library$ </w:t>
      </w:r>
      <w:proofErr w:type="spellStart"/>
      <w:r w:rsidRPr="00E30183">
        <w:rPr>
          <w:rFonts w:ascii="Times New Roman" w:hAnsi="Times New Roman"/>
          <w:sz w:val="24"/>
          <w:szCs w:val="24"/>
        </w:rPr>
        <w:t>mkdir</w:t>
      </w:r>
      <w:proofErr w:type="spellEnd"/>
      <w:r w:rsidRPr="00E30183">
        <w:rPr>
          <w:rFonts w:ascii="Times New Roman" w:hAnsi="Times New Roman"/>
          <w:sz w:val="24"/>
          <w:szCs w:val="24"/>
        </w:rPr>
        <w:t xml:space="preserve"> technical </w:t>
      </w:r>
    </w:p>
    <w:p w:rsidR="00644BF7" w:rsidRPr="00E30183" w:rsidRDefault="00644BF7" w:rsidP="00644BF7">
      <w:pPr>
        <w:rPr>
          <w:rFonts w:ascii="Times New Roman" w:hAnsi="Times New Roman"/>
          <w:sz w:val="24"/>
          <w:szCs w:val="24"/>
        </w:rPr>
      </w:pPr>
      <w:r w:rsidRPr="00E30183">
        <w:rPr>
          <w:rFonts w:ascii="Times New Roman" w:hAnsi="Times New Roman"/>
          <w:sz w:val="24"/>
          <w:szCs w:val="24"/>
        </w:rPr>
        <w:t xml:space="preserve">mcalab01028@mcalab01028PC:~/library$ cd technical </w:t>
      </w:r>
    </w:p>
    <w:p w:rsidR="00644BF7" w:rsidRPr="00E30183" w:rsidRDefault="00644BF7" w:rsidP="00644BF7">
      <w:pPr>
        <w:rPr>
          <w:rFonts w:ascii="Times New Roman" w:hAnsi="Times New Roman"/>
          <w:sz w:val="24"/>
          <w:szCs w:val="24"/>
        </w:rPr>
      </w:pPr>
      <w:r w:rsidRPr="00E30183">
        <w:rPr>
          <w:rFonts w:ascii="Times New Roman" w:hAnsi="Times New Roman"/>
          <w:sz w:val="24"/>
          <w:szCs w:val="24"/>
        </w:rPr>
        <w:t xml:space="preserve">mcalab01028@mcalab01028PC:~/library/technical$ </w:t>
      </w:r>
      <w:proofErr w:type="spellStart"/>
      <w:r w:rsidRPr="00E30183">
        <w:rPr>
          <w:rFonts w:ascii="Times New Roman" w:hAnsi="Times New Roman"/>
          <w:sz w:val="24"/>
          <w:szCs w:val="24"/>
        </w:rPr>
        <w:t>mkdir</w:t>
      </w:r>
      <w:proofErr w:type="spellEnd"/>
      <w:r w:rsidRPr="00E30183">
        <w:rPr>
          <w:rFonts w:ascii="Times New Roman" w:hAnsi="Times New Roman"/>
          <w:sz w:val="24"/>
          <w:szCs w:val="24"/>
        </w:rPr>
        <w:t xml:space="preserve"> electronics </w:t>
      </w:r>
    </w:p>
    <w:p w:rsidR="00644BF7" w:rsidRPr="00E30183" w:rsidRDefault="00644BF7" w:rsidP="00644BF7">
      <w:pPr>
        <w:rPr>
          <w:rFonts w:ascii="Times New Roman" w:hAnsi="Times New Roman"/>
          <w:sz w:val="24"/>
          <w:szCs w:val="24"/>
        </w:rPr>
      </w:pPr>
      <w:r w:rsidRPr="00E30183">
        <w:rPr>
          <w:rFonts w:ascii="Times New Roman" w:hAnsi="Times New Roman"/>
          <w:sz w:val="24"/>
          <w:szCs w:val="24"/>
        </w:rPr>
        <w:t xml:space="preserve">mcalab01028@mcalab01028PC:~/library/technical$ </w:t>
      </w:r>
      <w:proofErr w:type="spellStart"/>
      <w:r w:rsidRPr="00E30183">
        <w:rPr>
          <w:rFonts w:ascii="Times New Roman" w:hAnsi="Times New Roman"/>
          <w:sz w:val="24"/>
          <w:szCs w:val="24"/>
        </w:rPr>
        <w:t>mkdir</w:t>
      </w:r>
      <w:proofErr w:type="spellEnd"/>
      <w:r w:rsidRPr="00E30183">
        <w:rPr>
          <w:rFonts w:ascii="Times New Roman" w:hAnsi="Times New Roman"/>
          <w:sz w:val="24"/>
          <w:szCs w:val="24"/>
        </w:rPr>
        <w:t xml:space="preserve"> mechanical </w:t>
      </w:r>
    </w:p>
    <w:p w:rsidR="00644BF7" w:rsidRPr="00E30183" w:rsidRDefault="00644BF7" w:rsidP="00644BF7">
      <w:pPr>
        <w:rPr>
          <w:rFonts w:ascii="Times New Roman" w:hAnsi="Times New Roman"/>
          <w:sz w:val="24"/>
          <w:szCs w:val="24"/>
        </w:rPr>
      </w:pPr>
      <w:r w:rsidRPr="00E30183">
        <w:rPr>
          <w:rFonts w:ascii="Times New Roman" w:hAnsi="Times New Roman"/>
          <w:sz w:val="24"/>
          <w:szCs w:val="24"/>
        </w:rPr>
        <w:t xml:space="preserve">mcalab01028@mcalab01028PC:~/library/technical$ </w:t>
      </w:r>
      <w:proofErr w:type="spellStart"/>
      <w:r w:rsidRPr="00E30183">
        <w:rPr>
          <w:rFonts w:ascii="Times New Roman" w:hAnsi="Times New Roman"/>
          <w:sz w:val="24"/>
          <w:szCs w:val="24"/>
        </w:rPr>
        <w:t>mkdir</w:t>
      </w:r>
      <w:proofErr w:type="spellEnd"/>
      <w:r w:rsidRPr="00E301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183">
        <w:rPr>
          <w:rFonts w:ascii="Times New Roman" w:hAnsi="Times New Roman"/>
          <w:sz w:val="24"/>
          <w:szCs w:val="24"/>
        </w:rPr>
        <w:t>computerscience</w:t>
      </w:r>
      <w:proofErr w:type="spellEnd"/>
      <w:r w:rsidRPr="00E30183">
        <w:rPr>
          <w:rFonts w:ascii="Times New Roman" w:hAnsi="Times New Roman"/>
          <w:sz w:val="24"/>
          <w:szCs w:val="24"/>
        </w:rPr>
        <w:t xml:space="preserve"> </w:t>
      </w:r>
    </w:p>
    <w:p w:rsidR="00644BF7" w:rsidRPr="00E30183" w:rsidRDefault="00644BF7" w:rsidP="00644BF7">
      <w:pPr>
        <w:rPr>
          <w:rFonts w:ascii="Times New Roman" w:hAnsi="Times New Roman"/>
          <w:sz w:val="24"/>
          <w:szCs w:val="24"/>
        </w:rPr>
      </w:pPr>
      <w:r w:rsidRPr="00E30183">
        <w:rPr>
          <w:rFonts w:ascii="Times New Roman" w:hAnsi="Times New Roman"/>
          <w:sz w:val="24"/>
          <w:szCs w:val="24"/>
        </w:rPr>
        <w:t xml:space="preserve">mcalab01028@mcalab01028PC:~/library/technical$ cd ~/library/ </w:t>
      </w:r>
    </w:p>
    <w:p w:rsidR="00644BF7" w:rsidRPr="00E30183" w:rsidRDefault="00644BF7" w:rsidP="00644BF7">
      <w:pPr>
        <w:rPr>
          <w:rFonts w:ascii="Times New Roman" w:hAnsi="Times New Roman"/>
          <w:sz w:val="24"/>
          <w:szCs w:val="24"/>
        </w:rPr>
      </w:pPr>
      <w:r w:rsidRPr="00E30183">
        <w:rPr>
          <w:rFonts w:ascii="Times New Roman" w:hAnsi="Times New Roman"/>
          <w:sz w:val="24"/>
          <w:szCs w:val="24"/>
        </w:rPr>
        <w:lastRenderedPageBreak/>
        <w:t xml:space="preserve">mcalab01028@mcalab01028PC:~/library$ </w:t>
      </w:r>
      <w:proofErr w:type="spellStart"/>
      <w:r w:rsidRPr="00E30183">
        <w:rPr>
          <w:rFonts w:ascii="Times New Roman" w:hAnsi="Times New Roman"/>
          <w:sz w:val="24"/>
          <w:szCs w:val="24"/>
        </w:rPr>
        <w:t>mkdir</w:t>
      </w:r>
      <w:proofErr w:type="spellEnd"/>
      <w:r w:rsidRPr="00E30183">
        <w:rPr>
          <w:rFonts w:ascii="Times New Roman" w:hAnsi="Times New Roman"/>
          <w:sz w:val="24"/>
          <w:szCs w:val="24"/>
        </w:rPr>
        <w:t xml:space="preserve"> non-technical </w:t>
      </w:r>
    </w:p>
    <w:p w:rsidR="00644BF7" w:rsidRPr="00E30183" w:rsidRDefault="00644BF7" w:rsidP="00644BF7">
      <w:pPr>
        <w:rPr>
          <w:rFonts w:ascii="Times New Roman" w:hAnsi="Times New Roman"/>
          <w:sz w:val="24"/>
          <w:szCs w:val="24"/>
        </w:rPr>
      </w:pPr>
      <w:r w:rsidRPr="00E30183">
        <w:rPr>
          <w:rFonts w:ascii="Times New Roman" w:hAnsi="Times New Roman"/>
          <w:sz w:val="24"/>
          <w:szCs w:val="24"/>
        </w:rPr>
        <w:t xml:space="preserve">mcalab01028@mcalab01028PC:~/library$ cd non-technical </w:t>
      </w:r>
    </w:p>
    <w:p w:rsidR="00644BF7" w:rsidRPr="00E30183" w:rsidRDefault="00644BF7" w:rsidP="00644BF7">
      <w:pPr>
        <w:rPr>
          <w:rFonts w:ascii="Times New Roman" w:hAnsi="Times New Roman"/>
          <w:sz w:val="24"/>
          <w:szCs w:val="24"/>
        </w:rPr>
      </w:pPr>
      <w:r w:rsidRPr="00E30183">
        <w:rPr>
          <w:rFonts w:ascii="Times New Roman" w:hAnsi="Times New Roman"/>
          <w:sz w:val="24"/>
          <w:szCs w:val="24"/>
        </w:rPr>
        <w:t xml:space="preserve">mcalab01028@mcalab01028PC:~/library/non-technical$ </w:t>
      </w:r>
      <w:proofErr w:type="spellStart"/>
      <w:r w:rsidRPr="00E30183">
        <w:rPr>
          <w:rFonts w:ascii="Times New Roman" w:hAnsi="Times New Roman"/>
          <w:sz w:val="24"/>
          <w:szCs w:val="24"/>
        </w:rPr>
        <w:t>mkdir</w:t>
      </w:r>
      <w:proofErr w:type="spellEnd"/>
      <w:r w:rsidRPr="00E30183">
        <w:rPr>
          <w:rFonts w:ascii="Times New Roman" w:hAnsi="Times New Roman"/>
          <w:sz w:val="24"/>
          <w:szCs w:val="24"/>
        </w:rPr>
        <w:t xml:space="preserve"> fiction </w:t>
      </w:r>
    </w:p>
    <w:p w:rsidR="00644BF7" w:rsidRPr="00E30183" w:rsidRDefault="00644BF7" w:rsidP="00644BF7">
      <w:pPr>
        <w:rPr>
          <w:rFonts w:ascii="Times New Roman" w:hAnsi="Times New Roman"/>
          <w:sz w:val="24"/>
          <w:szCs w:val="24"/>
        </w:rPr>
      </w:pPr>
      <w:r w:rsidRPr="00E30183">
        <w:rPr>
          <w:rFonts w:ascii="Times New Roman" w:hAnsi="Times New Roman"/>
          <w:sz w:val="24"/>
          <w:szCs w:val="24"/>
        </w:rPr>
        <w:t xml:space="preserve">mcalab01028@mcalab01028PC:~/library/non-technical$ </w:t>
      </w:r>
      <w:proofErr w:type="spellStart"/>
      <w:r w:rsidRPr="00E30183">
        <w:rPr>
          <w:rFonts w:ascii="Times New Roman" w:hAnsi="Times New Roman"/>
          <w:sz w:val="24"/>
          <w:szCs w:val="24"/>
        </w:rPr>
        <w:t>mkdir</w:t>
      </w:r>
      <w:proofErr w:type="spellEnd"/>
      <w:r w:rsidRPr="00E30183">
        <w:rPr>
          <w:rFonts w:ascii="Times New Roman" w:hAnsi="Times New Roman"/>
          <w:sz w:val="24"/>
          <w:szCs w:val="24"/>
        </w:rPr>
        <w:t xml:space="preserve"> non-</w:t>
      </w:r>
      <w:r w:rsidRPr="00E30183">
        <w:rPr>
          <w:rFonts w:ascii="Times New Roman" w:hAnsi="Times New Roman"/>
          <w:sz w:val="28"/>
          <w:szCs w:val="28"/>
        </w:rPr>
        <w:t xml:space="preserve">fiction </w:t>
      </w:r>
    </w:p>
    <w:p w:rsidR="00644BF7" w:rsidRPr="00E30183" w:rsidRDefault="00644BF7" w:rsidP="00644BF7">
      <w:pPr>
        <w:rPr>
          <w:rFonts w:ascii="Times New Roman" w:hAnsi="Times New Roman"/>
          <w:sz w:val="24"/>
          <w:szCs w:val="24"/>
        </w:rPr>
      </w:pPr>
      <w:r w:rsidRPr="00E30183">
        <w:rPr>
          <w:rFonts w:ascii="Times New Roman" w:hAnsi="Times New Roman"/>
          <w:sz w:val="24"/>
          <w:szCs w:val="24"/>
        </w:rPr>
        <w:t xml:space="preserve">mcalab01028@mcalab01028PC:~/library/non-technical$ cd non-fiction </w:t>
      </w:r>
    </w:p>
    <w:p w:rsidR="00644BF7" w:rsidRPr="00E30183" w:rsidRDefault="00644BF7" w:rsidP="00644BF7">
      <w:pPr>
        <w:rPr>
          <w:rFonts w:ascii="Times New Roman" w:hAnsi="Times New Roman"/>
          <w:sz w:val="28"/>
          <w:szCs w:val="28"/>
        </w:rPr>
      </w:pPr>
      <w:r w:rsidRPr="00E30183">
        <w:rPr>
          <w:rFonts w:ascii="Times New Roman" w:hAnsi="Times New Roman"/>
          <w:sz w:val="24"/>
          <w:szCs w:val="24"/>
        </w:rPr>
        <w:t xml:space="preserve">mcalab01028@mcalab01028PC:~/library/non-technical/non-fiction$ </w:t>
      </w:r>
      <w:proofErr w:type="spellStart"/>
      <w:r w:rsidRPr="00E30183">
        <w:rPr>
          <w:rFonts w:ascii="Times New Roman" w:hAnsi="Times New Roman"/>
          <w:sz w:val="24"/>
          <w:szCs w:val="24"/>
        </w:rPr>
        <w:t>mkdir</w:t>
      </w:r>
      <w:proofErr w:type="spellEnd"/>
      <w:r w:rsidRPr="00E30183">
        <w:rPr>
          <w:rFonts w:ascii="Times New Roman" w:hAnsi="Times New Roman"/>
          <w:sz w:val="24"/>
          <w:szCs w:val="24"/>
        </w:rPr>
        <w:t xml:space="preserve"> history </w:t>
      </w:r>
    </w:p>
    <w:p w:rsidR="00644BF7" w:rsidRPr="00E30183" w:rsidRDefault="00644BF7" w:rsidP="00644BF7">
      <w:pPr>
        <w:rPr>
          <w:rFonts w:ascii="Times New Roman" w:hAnsi="Times New Roman"/>
          <w:sz w:val="28"/>
          <w:szCs w:val="28"/>
        </w:rPr>
      </w:pPr>
      <w:r w:rsidRPr="00E30183">
        <w:rPr>
          <w:rFonts w:ascii="Times New Roman" w:hAnsi="Times New Roman"/>
          <w:sz w:val="28"/>
          <w:szCs w:val="28"/>
        </w:rPr>
        <w:t xml:space="preserve">mcalab01028@mcalab01028PC:~/library/non-technical/non-fiction$ </w:t>
      </w:r>
      <w:proofErr w:type="spellStart"/>
      <w:r w:rsidRPr="00E30183">
        <w:rPr>
          <w:rFonts w:ascii="Times New Roman" w:hAnsi="Times New Roman"/>
          <w:sz w:val="28"/>
          <w:szCs w:val="28"/>
        </w:rPr>
        <w:t>mkdir</w:t>
      </w:r>
      <w:proofErr w:type="spellEnd"/>
      <w:r w:rsidRPr="00E30183">
        <w:rPr>
          <w:rFonts w:ascii="Times New Roman" w:hAnsi="Times New Roman"/>
          <w:sz w:val="28"/>
          <w:szCs w:val="28"/>
        </w:rPr>
        <w:t xml:space="preserve"> biographies</w:t>
      </w:r>
    </w:p>
    <w:p w:rsidR="00644BF7" w:rsidRPr="00E30183" w:rsidRDefault="00644BF7" w:rsidP="00644BF7">
      <w:pPr>
        <w:rPr>
          <w:rFonts w:ascii="Times New Roman" w:hAnsi="Times New Roman"/>
          <w:sz w:val="28"/>
          <w:szCs w:val="28"/>
        </w:rPr>
      </w:pPr>
    </w:p>
    <w:p w:rsidR="00644BF7" w:rsidRPr="00E30183" w:rsidRDefault="00644BF7" w:rsidP="00644BF7">
      <w:pPr>
        <w:rPr>
          <w:rFonts w:ascii="Times New Roman" w:hAnsi="Times New Roman"/>
          <w:sz w:val="28"/>
          <w:szCs w:val="28"/>
        </w:rPr>
      </w:pPr>
      <w:r w:rsidRPr="00E30183">
        <w:rPr>
          <w:rFonts w:ascii="Times New Roman" w:hAnsi="Times New Roman"/>
          <w:b/>
          <w:sz w:val="28"/>
          <w:szCs w:val="28"/>
        </w:rPr>
        <w:t>Do the following operations in the above directory structure</w:t>
      </w:r>
      <w:r w:rsidRPr="00E30183">
        <w:rPr>
          <w:rFonts w:ascii="Times New Roman" w:hAnsi="Times New Roman"/>
          <w:sz w:val="28"/>
          <w:szCs w:val="28"/>
        </w:rPr>
        <w:t>.</w:t>
      </w:r>
    </w:p>
    <w:p w:rsidR="00644BF7" w:rsidRPr="00E30183" w:rsidRDefault="00644BF7" w:rsidP="00644BF7">
      <w:pPr>
        <w:rPr>
          <w:rFonts w:ascii="Times New Roman" w:hAnsi="Times New Roman"/>
          <w:sz w:val="28"/>
          <w:szCs w:val="28"/>
        </w:rPr>
      </w:pP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  <w:sz w:val="28"/>
          <w:szCs w:val="28"/>
        </w:rPr>
        <w:t xml:space="preserve">     1. </w:t>
      </w:r>
      <w:r w:rsidRPr="00E30183">
        <w:rPr>
          <w:rFonts w:ascii="Times New Roman" w:hAnsi="Times New Roman"/>
        </w:rPr>
        <w:t xml:space="preserve">You want to read </w:t>
      </w:r>
      <w:r w:rsidRPr="00E30183">
        <w:rPr>
          <w:rFonts w:ascii="Times New Roman" w:hAnsi="Times New Roman"/>
          <w:i/>
          <w:iCs/>
        </w:rPr>
        <w:t xml:space="preserve">BenjaminFranklin.txt </w:t>
      </w:r>
      <w:r w:rsidRPr="00E30183">
        <w:rPr>
          <w:rFonts w:ascii="Times New Roman" w:hAnsi="Times New Roman"/>
        </w:rPr>
        <w:t>one page at a time. How?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mcalab01028@mcalab01028PC:~/</w:t>
      </w:r>
      <w:r w:rsidR="0037029F">
        <w:rPr>
          <w:rFonts w:ascii="Times New Roman" w:hAnsi="Times New Roman"/>
        </w:rPr>
        <w:t>Anjana</w:t>
      </w:r>
      <w:r w:rsidRPr="00E30183">
        <w:rPr>
          <w:rFonts w:ascii="Times New Roman" w:hAnsi="Times New Roman"/>
        </w:rPr>
        <w:t>/library/non-technical/non-fiction/history$ less BenjaminFranklin.txt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proofErr w:type="gramStart"/>
      <w:r w:rsidRPr="00E30183">
        <w:rPr>
          <w:rFonts w:ascii="Times New Roman" w:hAnsi="Times New Roman"/>
        </w:rPr>
        <w:t>more</w:t>
      </w:r>
      <w:proofErr w:type="gramEnd"/>
      <w:r w:rsidRPr="00E30183">
        <w:rPr>
          <w:rFonts w:ascii="Times New Roman" w:hAnsi="Times New Roman"/>
        </w:rPr>
        <w:t xml:space="preserve"> is a filter for paging through text one </w:t>
      </w:r>
      <w:proofErr w:type="spellStart"/>
      <w:r w:rsidRPr="00E30183">
        <w:rPr>
          <w:rFonts w:ascii="Times New Roman" w:hAnsi="Times New Roman"/>
        </w:rPr>
        <w:t>screenful</w:t>
      </w:r>
      <w:proofErr w:type="spellEnd"/>
      <w:r w:rsidRPr="00E30183">
        <w:rPr>
          <w:rFonts w:ascii="Times New Roman" w:hAnsi="Times New Roman"/>
        </w:rPr>
        <w:t xml:space="preserve"> at a time.  This version is especially primitive.  Users should realize that 81:Franklin became a successful newspaper editor and printer in Philadelphia, the leading city in the colonies, publishing the Pennsylvania Gazette at the age of  He became wealthy publishing this and Poor Richard's </w:t>
      </w:r>
      <w:proofErr w:type="spellStart"/>
      <w:r w:rsidRPr="00E30183">
        <w:rPr>
          <w:rFonts w:ascii="Times New Roman" w:hAnsi="Times New Roman"/>
        </w:rPr>
        <w:t>Almanack</w:t>
      </w:r>
      <w:proofErr w:type="spellEnd"/>
      <w:r w:rsidRPr="00E30183">
        <w:rPr>
          <w:rFonts w:ascii="Times New Roman" w:hAnsi="Times New Roman"/>
        </w:rPr>
        <w:t>, which he authored under the pseudonym "Richard Saunders". After 1767, he was associated with the Pennsylvania Chronicle, a BenjaminFranklin.txt (END)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</w:p>
    <w:p w:rsidR="00644BF7" w:rsidRPr="00E30183" w:rsidRDefault="00644BF7" w:rsidP="00644BF7">
      <w:pPr>
        <w:pStyle w:val="ListParagraph"/>
        <w:numPr>
          <w:ilvl w:val="0"/>
          <w:numId w:val="5"/>
        </w:numPr>
        <w:suppressAutoHyphens/>
        <w:autoSpaceDE w:val="0"/>
        <w:spacing w:after="0" w:line="360" w:lineRule="auto"/>
        <w:rPr>
          <w:rFonts w:ascii="Times New Roman" w:hAnsi="Times New Roman"/>
          <w:i/>
          <w:iCs/>
        </w:rPr>
      </w:pPr>
      <w:r w:rsidRPr="00E30183">
        <w:rPr>
          <w:rFonts w:ascii="Times New Roman" w:hAnsi="Times New Roman"/>
        </w:rPr>
        <w:t xml:space="preserve">Display all the lines which contain the word </w:t>
      </w:r>
      <w:r w:rsidRPr="00E30183">
        <w:rPr>
          <w:rFonts w:ascii="Times New Roman" w:hAnsi="Times New Roman"/>
          <w:i/>
          <w:iCs/>
        </w:rPr>
        <w:t>“time”.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  <w:i/>
          <w:iCs/>
        </w:rPr>
      </w:pPr>
      <w:r w:rsidRPr="00E30183">
        <w:rPr>
          <w:rFonts w:ascii="Times New Roman" w:hAnsi="Times New Roman"/>
          <w:i/>
          <w:iCs/>
        </w:rPr>
        <w:t>m</w:t>
      </w:r>
      <w:r w:rsidR="00C15F6D">
        <w:rPr>
          <w:rFonts w:ascii="Times New Roman" w:hAnsi="Times New Roman"/>
          <w:i/>
          <w:iCs/>
        </w:rPr>
        <w:t>calab01028@mcalab01028PC:~/Anjana</w:t>
      </w:r>
      <w:r w:rsidRPr="00E30183">
        <w:rPr>
          <w:rFonts w:ascii="Times New Roman" w:hAnsi="Times New Roman"/>
          <w:i/>
          <w:iCs/>
        </w:rPr>
        <w:t xml:space="preserve">/library/non-technical/non-fiction/history$ </w:t>
      </w:r>
      <w:proofErr w:type="spellStart"/>
      <w:r w:rsidRPr="00E30183">
        <w:rPr>
          <w:rFonts w:ascii="Times New Roman" w:hAnsi="Times New Roman"/>
          <w:i/>
          <w:iCs/>
        </w:rPr>
        <w:t>grep</w:t>
      </w:r>
      <w:proofErr w:type="spellEnd"/>
      <w:r w:rsidRPr="00E30183">
        <w:rPr>
          <w:rFonts w:ascii="Times New Roman" w:hAnsi="Times New Roman"/>
          <w:i/>
          <w:iCs/>
        </w:rPr>
        <w:t xml:space="preserve"> -n time BenjaminFranklin.txt 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  <w:i/>
          <w:iCs/>
        </w:rPr>
        <w:t xml:space="preserve"> 1</w:t>
      </w:r>
      <w:proofErr w:type="gramStart"/>
      <w:r w:rsidRPr="00E30183">
        <w:rPr>
          <w:rFonts w:ascii="Times New Roman" w:hAnsi="Times New Roman"/>
          <w:i/>
          <w:iCs/>
        </w:rPr>
        <w:t>:more</w:t>
      </w:r>
      <w:proofErr w:type="gramEnd"/>
      <w:r w:rsidRPr="00E30183">
        <w:rPr>
          <w:rFonts w:ascii="Times New Roman" w:hAnsi="Times New Roman"/>
          <w:i/>
          <w:iCs/>
        </w:rPr>
        <w:t xml:space="preserve"> is a filter for paging through text one </w:t>
      </w:r>
      <w:proofErr w:type="spellStart"/>
      <w:r w:rsidRPr="00E30183">
        <w:rPr>
          <w:rFonts w:ascii="Times New Roman" w:hAnsi="Times New Roman"/>
          <w:i/>
          <w:iCs/>
        </w:rPr>
        <w:t>screenful</w:t>
      </w:r>
      <w:proofErr w:type="spellEnd"/>
      <w:r w:rsidRPr="00E30183">
        <w:rPr>
          <w:rFonts w:ascii="Times New Roman" w:hAnsi="Times New Roman"/>
          <w:i/>
          <w:iCs/>
        </w:rPr>
        <w:t xml:space="preserve"> at a time.  This version is especially primitive.  Users should realize that </w:t>
      </w:r>
    </w:p>
    <w:p w:rsidR="00644BF7" w:rsidRPr="00E30183" w:rsidRDefault="00644BF7" w:rsidP="00644BF7">
      <w:pPr>
        <w:suppressAutoHyphens/>
        <w:autoSpaceDE w:val="0"/>
        <w:spacing w:after="0" w:line="360" w:lineRule="auto"/>
        <w:ind w:left="-270"/>
        <w:rPr>
          <w:rFonts w:ascii="Times New Roman" w:hAnsi="Times New Roman"/>
        </w:rPr>
      </w:pPr>
      <w:r w:rsidRPr="00E30183">
        <w:rPr>
          <w:rFonts w:ascii="Times New Roman" w:hAnsi="Times New Roman"/>
        </w:rPr>
        <w:lastRenderedPageBreak/>
        <w:t xml:space="preserve">       </w:t>
      </w:r>
      <w:r w:rsidR="00C15F6D">
        <w:rPr>
          <w:rFonts w:ascii="Times New Roman" w:hAnsi="Times New Roman"/>
        </w:rPr>
        <w:t>3.</w:t>
      </w:r>
      <w:r w:rsidRPr="00E30183">
        <w:rPr>
          <w:rFonts w:ascii="Times New Roman" w:hAnsi="Times New Roman"/>
        </w:rPr>
        <w:t xml:space="preserve"> Get a count of the number of such lines. </w:t>
      </w:r>
    </w:p>
    <w:p w:rsidR="00C15F6D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 xml:space="preserve">  mcalab01028@mcalab01028PC:~/</w:t>
      </w:r>
      <w:r w:rsidR="0037029F" w:rsidRPr="0037029F">
        <w:rPr>
          <w:rFonts w:ascii="Times New Roman" w:hAnsi="Times New Roman"/>
          <w:i/>
          <w:iCs/>
        </w:rPr>
        <w:t xml:space="preserve"> </w:t>
      </w:r>
      <w:proofErr w:type="spellStart"/>
      <w:r w:rsidR="0037029F">
        <w:rPr>
          <w:rFonts w:ascii="Times New Roman" w:hAnsi="Times New Roman"/>
          <w:i/>
          <w:iCs/>
        </w:rPr>
        <w:t>Anjana</w:t>
      </w:r>
      <w:proofErr w:type="spellEnd"/>
      <w:r w:rsidR="0037029F" w:rsidRPr="00E30183">
        <w:rPr>
          <w:rFonts w:ascii="Times New Roman" w:hAnsi="Times New Roman"/>
        </w:rPr>
        <w:t xml:space="preserve"> </w:t>
      </w:r>
      <w:r w:rsidRPr="00E30183">
        <w:rPr>
          <w:rFonts w:ascii="Times New Roman" w:hAnsi="Times New Roman"/>
        </w:rPr>
        <w:t xml:space="preserve">/library/non-technical/non-fiction/history$ </w:t>
      </w:r>
      <w:proofErr w:type="spellStart"/>
      <w:r w:rsidRPr="00E30183">
        <w:rPr>
          <w:rFonts w:ascii="Times New Roman" w:hAnsi="Times New Roman"/>
        </w:rPr>
        <w:t>grep</w:t>
      </w:r>
      <w:proofErr w:type="spellEnd"/>
      <w:r w:rsidRPr="00E30183">
        <w:rPr>
          <w:rFonts w:ascii="Times New Roman" w:hAnsi="Times New Roman"/>
        </w:rPr>
        <w:t xml:space="preserve"> -c time    BenjaminFranklin.txt </w:t>
      </w:r>
    </w:p>
    <w:p w:rsidR="00C15F6D" w:rsidRDefault="00C15F6D" w:rsidP="00C15F6D">
      <w:pPr>
        <w:autoSpaceDE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</w:p>
    <w:p w:rsidR="00644BF7" w:rsidRPr="00C15F6D" w:rsidRDefault="00C15F6D" w:rsidP="00C15F6D">
      <w:pPr>
        <w:autoSpaceDE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gramStart"/>
      <w:r>
        <w:rPr>
          <w:rFonts w:ascii="Times New Roman" w:hAnsi="Times New Roman"/>
        </w:rPr>
        <w:t>4.</w:t>
      </w:r>
      <w:r w:rsidR="00644BF7" w:rsidRPr="00C15F6D">
        <w:rPr>
          <w:rFonts w:ascii="Times New Roman" w:hAnsi="Times New Roman"/>
        </w:rPr>
        <w:t>Save</w:t>
      </w:r>
      <w:proofErr w:type="gramEnd"/>
      <w:r w:rsidR="00644BF7" w:rsidRPr="00C15F6D">
        <w:rPr>
          <w:rFonts w:ascii="Times New Roman" w:hAnsi="Times New Roman"/>
        </w:rPr>
        <w:t xml:space="preserve"> all the lines having the word </w:t>
      </w:r>
      <w:r w:rsidR="00644BF7" w:rsidRPr="00C15F6D">
        <w:rPr>
          <w:rFonts w:ascii="Times New Roman" w:hAnsi="Times New Roman"/>
          <w:i/>
          <w:iCs/>
        </w:rPr>
        <w:t xml:space="preserve">“time” </w:t>
      </w:r>
      <w:r w:rsidR="00644BF7" w:rsidRPr="00C15F6D">
        <w:rPr>
          <w:rFonts w:ascii="Times New Roman" w:hAnsi="Times New Roman"/>
        </w:rPr>
        <w:t>in another file called   “TimeFile.txt”</w:t>
      </w:r>
    </w:p>
    <w:p w:rsidR="00644BF7" w:rsidRPr="00E30183" w:rsidRDefault="00644BF7" w:rsidP="00644BF7">
      <w:pPr>
        <w:autoSpaceDE w:val="0"/>
        <w:spacing w:line="360" w:lineRule="auto"/>
        <w:ind w:left="90"/>
        <w:rPr>
          <w:rFonts w:ascii="Times New Roman" w:hAnsi="Times New Roman"/>
        </w:rPr>
      </w:pPr>
      <w:r w:rsidRPr="00E30183">
        <w:rPr>
          <w:rFonts w:ascii="Times New Roman" w:hAnsi="Times New Roman"/>
        </w:rPr>
        <w:t>mcalab01028@mcalab01028PC:~/</w:t>
      </w:r>
      <w:r w:rsidR="0037029F" w:rsidRPr="0037029F">
        <w:rPr>
          <w:rFonts w:ascii="Times New Roman" w:hAnsi="Times New Roman"/>
          <w:i/>
          <w:iCs/>
        </w:rPr>
        <w:t xml:space="preserve"> </w:t>
      </w:r>
      <w:proofErr w:type="spellStart"/>
      <w:r w:rsidR="0037029F">
        <w:rPr>
          <w:rFonts w:ascii="Times New Roman" w:hAnsi="Times New Roman"/>
          <w:i/>
          <w:iCs/>
        </w:rPr>
        <w:t>Anjana</w:t>
      </w:r>
      <w:proofErr w:type="spellEnd"/>
      <w:r w:rsidR="0037029F" w:rsidRPr="00E30183">
        <w:rPr>
          <w:rFonts w:ascii="Times New Roman" w:hAnsi="Times New Roman"/>
        </w:rPr>
        <w:t xml:space="preserve"> </w:t>
      </w:r>
      <w:r w:rsidRPr="00E30183">
        <w:rPr>
          <w:rFonts w:ascii="Times New Roman" w:hAnsi="Times New Roman"/>
        </w:rPr>
        <w:t xml:space="preserve">/library/non-technical/non-fiction/history$ </w:t>
      </w:r>
      <w:proofErr w:type="spellStart"/>
      <w:r w:rsidRPr="00E30183">
        <w:rPr>
          <w:rFonts w:ascii="Times New Roman" w:hAnsi="Times New Roman"/>
        </w:rPr>
        <w:t>grep</w:t>
      </w:r>
      <w:proofErr w:type="spellEnd"/>
      <w:r w:rsidRPr="00E30183">
        <w:rPr>
          <w:rFonts w:ascii="Times New Roman" w:hAnsi="Times New Roman"/>
        </w:rPr>
        <w:t xml:space="preserve"> -n time BenjaminFranklin.txt &gt;</w:t>
      </w:r>
      <w:proofErr w:type="spellStart"/>
      <w:r w:rsidRPr="00E30183">
        <w:rPr>
          <w:rFonts w:ascii="Times New Roman" w:hAnsi="Times New Roman"/>
        </w:rPr>
        <w:t>timefile</w:t>
      </w:r>
      <w:proofErr w:type="spellEnd"/>
    </w:p>
    <w:p w:rsidR="00644BF7" w:rsidRPr="00E30183" w:rsidRDefault="00644BF7" w:rsidP="00644BF7">
      <w:pPr>
        <w:autoSpaceDE w:val="0"/>
        <w:spacing w:line="360" w:lineRule="auto"/>
        <w:ind w:left="90"/>
        <w:rPr>
          <w:rFonts w:ascii="Times New Roman" w:hAnsi="Times New Roman"/>
        </w:rPr>
      </w:pPr>
      <w:proofErr w:type="gramStart"/>
      <w:r w:rsidRPr="00E30183">
        <w:rPr>
          <w:rFonts w:ascii="Times New Roman" w:hAnsi="Times New Roman"/>
        </w:rPr>
        <w:t>more</w:t>
      </w:r>
      <w:proofErr w:type="gramEnd"/>
      <w:r w:rsidRPr="00E30183">
        <w:rPr>
          <w:rFonts w:ascii="Times New Roman" w:hAnsi="Times New Roman"/>
        </w:rPr>
        <w:t xml:space="preserve"> is a filter for paging through text one </w:t>
      </w:r>
      <w:proofErr w:type="spellStart"/>
      <w:r w:rsidRPr="00E30183">
        <w:rPr>
          <w:rFonts w:ascii="Times New Roman" w:hAnsi="Times New Roman"/>
        </w:rPr>
        <w:t>screenful</w:t>
      </w:r>
      <w:proofErr w:type="spellEnd"/>
      <w:r w:rsidRPr="00E30183">
        <w:rPr>
          <w:rFonts w:ascii="Times New Roman" w:hAnsi="Times New Roman"/>
        </w:rPr>
        <w:t xml:space="preserve"> at a time.  This version is especially primitive.  Users should realize that 81:Franklin became a successful newspaper editor and printer in Philadelphia, the leading city in the colonies, publishing the Pennsylvania Gazette at the age of  He became wealthy publishing this and Poor Richard's </w:t>
      </w:r>
      <w:proofErr w:type="spellStart"/>
      <w:r w:rsidRPr="00E30183">
        <w:rPr>
          <w:rFonts w:ascii="Times New Roman" w:hAnsi="Times New Roman"/>
        </w:rPr>
        <w:t>Almanack</w:t>
      </w:r>
      <w:proofErr w:type="spellEnd"/>
      <w:r w:rsidRPr="00E30183">
        <w:rPr>
          <w:rFonts w:ascii="Times New Roman" w:hAnsi="Times New Roman"/>
        </w:rPr>
        <w:t>, which he authored under the pseudonym "Richard Saunders". After 1767, he was associated with the Pennsylvania Chronicle, a BenjaminFranklin.txt (END)</w:t>
      </w:r>
    </w:p>
    <w:p w:rsidR="00644BF7" w:rsidRPr="00E30183" w:rsidRDefault="00644BF7" w:rsidP="00644BF7">
      <w:pPr>
        <w:keepNext/>
        <w:autoSpaceDE w:val="0"/>
        <w:spacing w:line="360" w:lineRule="auto"/>
        <w:ind w:left="86"/>
        <w:rPr>
          <w:rFonts w:ascii="Times New Roman" w:hAnsi="Times New Roman"/>
        </w:rPr>
      </w:pPr>
      <w:proofErr w:type="gramStart"/>
      <w:r w:rsidRPr="00E30183">
        <w:rPr>
          <w:rFonts w:ascii="Times New Roman" w:hAnsi="Times New Roman"/>
        </w:rPr>
        <w:t>5.create</w:t>
      </w:r>
      <w:proofErr w:type="gramEnd"/>
      <w:r w:rsidRPr="00E30183">
        <w:rPr>
          <w:rFonts w:ascii="Times New Roman" w:hAnsi="Times New Roman"/>
        </w:rPr>
        <w:t xml:space="preserve"> a file named </w:t>
      </w:r>
      <w:proofErr w:type="spellStart"/>
      <w:r w:rsidRPr="00E30183">
        <w:rPr>
          <w:rFonts w:ascii="Times New Roman" w:hAnsi="Times New Roman"/>
        </w:rPr>
        <w:t>labrules</w:t>
      </w:r>
      <w:proofErr w:type="spellEnd"/>
      <w:r w:rsidRPr="00E30183">
        <w:rPr>
          <w:rFonts w:ascii="Times New Roman" w:hAnsi="Times New Roman"/>
        </w:rPr>
        <w:t xml:space="preserve"> and copy the same to directories electronics and mechanical.</w:t>
      </w:r>
    </w:p>
    <w:p w:rsidR="00644BF7" w:rsidRPr="00E30183" w:rsidRDefault="0037029F" w:rsidP="0037029F">
      <w:pPr>
        <w:autoSpaceDE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644BF7" w:rsidRPr="00E30183">
        <w:rPr>
          <w:rFonts w:ascii="Times New Roman" w:hAnsi="Times New Roman"/>
        </w:rPr>
        <w:t>mcalab01028@mcalab01028PC:~/</w:t>
      </w:r>
      <w:r w:rsidRPr="0037029F"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Anjana</w:t>
      </w:r>
      <w:proofErr w:type="spellEnd"/>
      <w:r w:rsidRPr="00E30183">
        <w:rPr>
          <w:rFonts w:ascii="Times New Roman" w:hAnsi="Times New Roman"/>
        </w:rPr>
        <w:t xml:space="preserve"> </w:t>
      </w:r>
      <w:r w:rsidR="00644BF7" w:rsidRPr="00E30183">
        <w:rPr>
          <w:rFonts w:ascii="Times New Roman" w:hAnsi="Times New Roman"/>
        </w:rPr>
        <w:t xml:space="preserve">$ </w:t>
      </w:r>
      <w:proofErr w:type="spellStart"/>
      <w:r w:rsidR="00644BF7" w:rsidRPr="00E30183">
        <w:rPr>
          <w:rFonts w:ascii="Times New Roman" w:hAnsi="Times New Roman"/>
        </w:rPr>
        <w:t>cp</w:t>
      </w:r>
      <w:proofErr w:type="spellEnd"/>
      <w:r w:rsidR="00644BF7" w:rsidRPr="00E30183">
        <w:rPr>
          <w:rFonts w:ascii="Times New Roman" w:hAnsi="Times New Roman"/>
        </w:rPr>
        <w:t xml:space="preserve"> labrules.txt library/technical/electronics</w:t>
      </w:r>
    </w:p>
    <w:p w:rsidR="00644BF7" w:rsidRPr="00E30183" w:rsidRDefault="00644BF7" w:rsidP="00644BF7">
      <w:pPr>
        <w:autoSpaceDE w:val="0"/>
        <w:spacing w:line="360" w:lineRule="auto"/>
        <w:ind w:left="86"/>
        <w:rPr>
          <w:rFonts w:ascii="Times New Roman" w:hAnsi="Times New Roman"/>
        </w:rPr>
      </w:pPr>
      <w:r w:rsidRPr="00E30183">
        <w:rPr>
          <w:rFonts w:ascii="Times New Roman" w:hAnsi="Times New Roman"/>
        </w:rPr>
        <w:t>mcalab01028@mcalab01028PC:~/</w:t>
      </w:r>
      <w:proofErr w:type="spellStart"/>
      <w:r w:rsidR="0037029F">
        <w:rPr>
          <w:rFonts w:ascii="Times New Roman" w:hAnsi="Times New Roman"/>
        </w:rPr>
        <w:t>Anjana</w:t>
      </w:r>
      <w:proofErr w:type="spellEnd"/>
      <w:r w:rsidRPr="00E30183">
        <w:rPr>
          <w:rFonts w:ascii="Times New Roman" w:hAnsi="Times New Roman"/>
        </w:rPr>
        <w:t xml:space="preserve">$ </w:t>
      </w:r>
      <w:proofErr w:type="spellStart"/>
      <w:r w:rsidRPr="00E30183">
        <w:rPr>
          <w:rFonts w:ascii="Times New Roman" w:hAnsi="Times New Roman"/>
        </w:rPr>
        <w:t>cp</w:t>
      </w:r>
      <w:proofErr w:type="spellEnd"/>
      <w:r w:rsidRPr="00E30183">
        <w:rPr>
          <w:rFonts w:ascii="Times New Roman" w:hAnsi="Times New Roman"/>
        </w:rPr>
        <w:t xml:space="preserve"> labrules.txt library/technical/mechanical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</w:p>
    <w:p w:rsidR="00644BF7" w:rsidRPr="00E30183" w:rsidRDefault="00644BF7" w:rsidP="00644BF7">
      <w:pPr>
        <w:autoSpaceDE w:val="0"/>
        <w:spacing w:line="360" w:lineRule="auto"/>
        <w:ind w:left="90"/>
        <w:rPr>
          <w:rFonts w:ascii="Times New Roman" w:hAnsi="Times New Roman"/>
        </w:rPr>
      </w:pPr>
      <w:proofErr w:type="gramStart"/>
      <w:r w:rsidRPr="00E30183">
        <w:rPr>
          <w:rFonts w:ascii="Times New Roman" w:hAnsi="Times New Roman"/>
        </w:rPr>
        <w:t>6.copy</w:t>
      </w:r>
      <w:proofErr w:type="gramEnd"/>
      <w:r w:rsidRPr="00E30183">
        <w:rPr>
          <w:rFonts w:ascii="Times New Roman" w:hAnsi="Times New Roman"/>
        </w:rPr>
        <w:t xml:space="preserve"> all c files into another directory called lab in computer science mcalab01028@mcalab01028PC:~/</w:t>
      </w:r>
      <w:proofErr w:type="spellStart"/>
      <w:r w:rsidR="0037029F">
        <w:rPr>
          <w:rFonts w:ascii="Times New Roman" w:hAnsi="Times New Roman"/>
        </w:rPr>
        <w:t>Anjana</w:t>
      </w:r>
      <w:proofErr w:type="spellEnd"/>
      <w:r w:rsidRPr="00E30183">
        <w:rPr>
          <w:rFonts w:ascii="Times New Roman" w:hAnsi="Times New Roman"/>
        </w:rPr>
        <w:t xml:space="preserve">/library$ </w:t>
      </w:r>
      <w:proofErr w:type="spellStart"/>
      <w:r w:rsidRPr="00E30183">
        <w:rPr>
          <w:rFonts w:ascii="Times New Roman" w:hAnsi="Times New Roman"/>
        </w:rPr>
        <w:t>cp</w:t>
      </w:r>
      <w:proofErr w:type="spellEnd"/>
      <w:r w:rsidRPr="00E30183">
        <w:rPr>
          <w:rFonts w:ascii="Times New Roman" w:hAnsi="Times New Roman"/>
        </w:rPr>
        <w:t xml:space="preserve"> *.c /home/mcalab01028/</w:t>
      </w:r>
      <w:proofErr w:type="spellStart"/>
      <w:r w:rsidR="0037029F">
        <w:rPr>
          <w:rFonts w:ascii="Times New Roman" w:hAnsi="Times New Roman"/>
        </w:rPr>
        <w:t>Anjana</w:t>
      </w:r>
      <w:proofErr w:type="spellEnd"/>
      <w:r w:rsidRPr="00E30183">
        <w:rPr>
          <w:rFonts w:ascii="Times New Roman" w:hAnsi="Times New Roman"/>
        </w:rPr>
        <w:t>/library/technical/computer/lab</w:t>
      </w:r>
    </w:p>
    <w:p w:rsidR="00644BF7" w:rsidRPr="00E30183" w:rsidRDefault="00644BF7" w:rsidP="00644BF7">
      <w:pPr>
        <w:autoSpaceDE w:val="0"/>
        <w:spacing w:line="360" w:lineRule="auto"/>
        <w:ind w:left="90"/>
        <w:rPr>
          <w:rFonts w:ascii="Times New Roman" w:hAnsi="Times New Roman"/>
        </w:rPr>
      </w:pPr>
      <w:r w:rsidRPr="00E30183">
        <w:rPr>
          <w:rFonts w:ascii="Times New Roman" w:hAnsi="Times New Roman"/>
        </w:rPr>
        <w:t>mcalab01028@mcalab01028PC:~/</w:t>
      </w:r>
      <w:proofErr w:type="spellStart"/>
      <w:r w:rsidR="0037029F">
        <w:rPr>
          <w:rFonts w:ascii="Times New Roman" w:hAnsi="Times New Roman"/>
        </w:rPr>
        <w:t>Anjana</w:t>
      </w:r>
      <w:proofErr w:type="spellEnd"/>
      <w:r w:rsidRPr="00E30183">
        <w:rPr>
          <w:rFonts w:ascii="Times New Roman" w:hAnsi="Times New Roman"/>
        </w:rPr>
        <w:t xml:space="preserve">/library/technical/computer$ </w:t>
      </w:r>
      <w:proofErr w:type="spellStart"/>
      <w:r w:rsidRPr="00E30183">
        <w:rPr>
          <w:rFonts w:ascii="Times New Roman" w:hAnsi="Times New Roman"/>
        </w:rPr>
        <w:t>ls</w:t>
      </w:r>
      <w:proofErr w:type="spellEnd"/>
      <w:r w:rsidRPr="00E30183">
        <w:rPr>
          <w:rFonts w:ascii="Times New Roman" w:hAnsi="Times New Roman"/>
        </w:rPr>
        <w:t xml:space="preserve"> lab</w:t>
      </w:r>
    </w:p>
    <w:p w:rsidR="00644BF7" w:rsidRPr="00E30183" w:rsidRDefault="00644BF7" w:rsidP="00644BF7">
      <w:pPr>
        <w:autoSpaceDE w:val="0"/>
        <w:spacing w:line="360" w:lineRule="auto"/>
        <w:ind w:left="90"/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E30183">
        <w:rPr>
          <w:rFonts w:ascii="Times New Roman" w:hAnsi="Times New Roman"/>
        </w:rPr>
        <w:t>a.c</w:t>
      </w:r>
      <w:proofErr w:type="spellEnd"/>
      <w:r w:rsidRPr="00E30183">
        <w:rPr>
          <w:rFonts w:ascii="Times New Roman" w:hAnsi="Times New Roman"/>
        </w:rPr>
        <w:t xml:space="preserve">  </w:t>
      </w:r>
      <w:proofErr w:type="spellStart"/>
      <w:r w:rsidRPr="00E30183">
        <w:rPr>
          <w:rFonts w:ascii="Times New Roman" w:hAnsi="Times New Roman"/>
        </w:rPr>
        <w:t>b.c</w:t>
      </w:r>
      <w:proofErr w:type="spellEnd"/>
      <w:proofErr w:type="gramEnd"/>
    </w:p>
    <w:p w:rsidR="00644BF7" w:rsidRPr="00E30183" w:rsidRDefault="00644BF7" w:rsidP="00644BF7">
      <w:pPr>
        <w:autoSpaceDE w:val="0"/>
        <w:spacing w:line="360" w:lineRule="auto"/>
        <w:ind w:left="-567" w:hanging="142"/>
        <w:rPr>
          <w:rFonts w:ascii="Times New Roman" w:hAnsi="Times New Roman"/>
          <w:b/>
          <w:sz w:val="28"/>
          <w:szCs w:val="28"/>
        </w:rPr>
      </w:pPr>
      <w:r w:rsidRPr="00E30183">
        <w:rPr>
          <w:rFonts w:ascii="Times New Roman" w:hAnsi="Times New Roman"/>
          <w:b/>
          <w:sz w:val="28"/>
          <w:szCs w:val="28"/>
        </w:rPr>
        <w:t xml:space="preserve">                 </w:t>
      </w:r>
    </w:p>
    <w:p w:rsidR="00644BF7" w:rsidRPr="00E30183" w:rsidRDefault="0037029F" w:rsidP="00644BF7">
      <w:pPr>
        <w:autoSpaceDE w:val="0"/>
        <w:spacing w:line="360" w:lineRule="auto"/>
        <w:ind w:left="-567" w:hanging="142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</w:t>
      </w:r>
      <w:bookmarkStart w:id="0" w:name="_GoBack"/>
      <w:bookmarkEnd w:id="0"/>
      <w:r w:rsidR="00644BF7" w:rsidRPr="00E30183">
        <w:rPr>
          <w:rFonts w:ascii="Times New Roman" w:hAnsi="Times New Roman"/>
          <w:b/>
          <w:sz w:val="28"/>
          <w:szCs w:val="28"/>
        </w:rPr>
        <w:t xml:space="preserve"> 2. Do the following operations in Linux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1. Display the calendar for</w:t>
      </w:r>
    </w:p>
    <w:p w:rsidR="00644BF7" w:rsidRPr="00E30183" w:rsidRDefault="00644BF7" w:rsidP="00644BF7">
      <w:pPr>
        <w:autoSpaceDE w:val="0"/>
        <w:spacing w:line="360" w:lineRule="auto"/>
        <w:ind w:firstLine="720"/>
        <w:rPr>
          <w:rFonts w:ascii="Times New Roman" w:hAnsi="Times New Roman"/>
        </w:rPr>
      </w:pPr>
      <w:r w:rsidRPr="00E30183">
        <w:rPr>
          <w:rFonts w:ascii="Times New Roman" w:hAnsi="Times New Roman"/>
        </w:rPr>
        <w:t>(</w:t>
      </w:r>
      <w:proofErr w:type="spellStart"/>
      <w:r w:rsidRPr="00E30183">
        <w:rPr>
          <w:rFonts w:ascii="Times New Roman" w:hAnsi="Times New Roman"/>
        </w:rPr>
        <w:t>i</w:t>
      </w:r>
      <w:proofErr w:type="spellEnd"/>
      <w:r w:rsidRPr="00E30183">
        <w:rPr>
          <w:rFonts w:ascii="Times New Roman" w:hAnsi="Times New Roman"/>
        </w:rPr>
        <w:t>) Jan 2000</w:t>
      </w:r>
    </w:p>
    <w:p w:rsidR="00644BF7" w:rsidRPr="00E30183" w:rsidRDefault="00644BF7" w:rsidP="00644BF7">
      <w:pPr>
        <w:autoSpaceDE w:val="0"/>
        <w:spacing w:line="360" w:lineRule="auto"/>
        <w:ind w:firstLine="720"/>
        <w:rPr>
          <w:rFonts w:ascii="Times New Roman" w:hAnsi="Times New Roman"/>
        </w:rPr>
      </w:pPr>
      <w:r w:rsidRPr="00E30183">
        <w:rPr>
          <w:rFonts w:ascii="Times New Roman" w:hAnsi="Times New Roman"/>
        </w:rPr>
        <w:lastRenderedPageBreak/>
        <w:t xml:space="preserve">mcalab01028@mcalab01028PC:~$ </w:t>
      </w:r>
      <w:proofErr w:type="spellStart"/>
      <w:r w:rsidRPr="00E30183">
        <w:rPr>
          <w:rFonts w:ascii="Times New Roman" w:hAnsi="Times New Roman"/>
        </w:rPr>
        <w:t>cal</w:t>
      </w:r>
      <w:proofErr w:type="spellEnd"/>
      <w:r w:rsidRPr="00E30183">
        <w:rPr>
          <w:rFonts w:ascii="Times New Roman" w:hAnsi="Times New Roman"/>
        </w:rPr>
        <w:t xml:space="preserve"> </w:t>
      </w:r>
      <w:proofErr w:type="spellStart"/>
      <w:proofErr w:type="gramStart"/>
      <w:r w:rsidRPr="00E30183">
        <w:rPr>
          <w:rFonts w:ascii="Times New Roman" w:hAnsi="Times New Roman"/>
        </w:rPr>
        <w:t>jan</w:t>
      </w:r>
      <w:proofErr w:type="spellEnd"/>
      <w:proofErr w:type="gramEnd"/>
      <w:r w:rsidRPr="00E30183">
        <w:rPr>
          <w:rFonts w:ascii="Times New Roman" w:hAnsi="Times New Roman"/>
        </w:rPr>
        <w:t xml:space="preserve"> 2000</w:t>
      </w:r>
    </w:p>
    <w:p w:rsidR="00474D78" w:rsidRPr="00E30183" w:rsidRDefault="00474D78" w:rsidP="00474D78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t xml:space="preserve"> January 2000      </w:t>
      </w:r>
    </w:p>
    <w:p w:rsidR="00474D78" w:rsidRPr="00E30183" w:rsidRDefault="00474D78" w:rsidP="00474D78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t xml:space="preserve">Su Mo </w:t>
      </w:r>
      <w:proofErr w:type="spellStart"/>
      <w:r w:rsidRPr="00E30183">
        <w:rPr>
          <w:rFonts w:ascii="Times New Roman" w:eastAsiaTheme="minorHAnsi" w:hAnsi="Times New Roman"/>
          <w:lang w:bidi="ml-IN"/>
        </w:rPr>
        <w:t>Tu</w:t>
      </w:r>
      <w:proofErr w:type="spellEnd"/>
      <w:r w:rsidRPr="00E30183">
        <w:rPr>
          <w:rFonts w:ascii="Times New Roman" w:eastAsiaTheme="minorHAnsi" w:hAnsi="Times New Roman"/>
          <w:lang w:bidi="ml-IN"/>
        </w:rPr>
        <w:t xml:space="preserve"> We </w:t>
      </w:r>
      <w:proofErr w:type="spellStart"/>
      <w:r w:rsidRPr="00E30183">
        <w:rPr>
          <w:rFonts w:ascii="Times New Roman" w:eastAsiaTheme="minorHAnsi" w:hAnsi="Times New Roman"/>
          <w:lang w:bidi="ml-IN"/>
        </w:rPr>
        <w:t>Th</w:t>
      </w:r>
      <w:proofErr w:type="spellEnd"/>
      <w:r w:rsidRPr="00E30183">
        <w:rPr>
          <w:rFonts w:ascii="Times New Roman" w:eastAsiaTheme="minorHAnsi" w:hAnsi="Times New Roman"/>
          <w:lang w:bidi="ml-IN"/>
        </w:rPr>
        <w:t xml:space="preserve"> </w:t>
      </w:r>
      <w:proofErr w:type="spellStart"/>
      <w:r w:rsidRPr="00E30183">
        <w:rPr>
          <w:rFonts w:ascii="Times New Roman" w:eastAsiaTheme="minorHAnsi" w:hAnsi="Times New Roman"/>
          <w:lang w:bidi="ml-IN"/>
        </w:rPr>
        <w:t>Fr</w:t>
      </w:r>
      <w:proofErr w:type="spellEnd"/>
      <w:r w:rsidRPr="00E30183">
        <w:rPr>
          <w:rFonts w:ascii="Times New Roman" w:eastAsiaTheme="minorHAnsi" w:hAnsi="Times New Roman"/>
          <w:lang w:bidi="ml-IN"/>
        </w:rPr>
        <w:t xml:space="preserve"> </w:t>
      </w:r>
      <w:proofErr w:type="gramStart"/>
      <w:r w:rsidRPr="00E30183">
        <w:rPr>
          <w:rFonts w:ascii="Times New Roman" w:eastAsiaTheme="minorHAnsi" w:hAnsi="Times New Roman"/>
          <w:lang w:bidi="ml-IN"/>
        </w:rPr>
        <w:t>Sa</w:t>
      </w:r>
      <w:proofErr w:type="gramEnd"/>
      <w:r w:rsidRPr="00E30183">
        <w:rPr>
          <w:rFonts w:ascii="Times New Roman" w:eastAsiaTheme="minorHAnsi" w:hAnsi="Times New Roman"/>
          <w:lang w:bidi="ml-IN"/>
        </w:rPr>
        <w:t xml:space="preserve">  </w:t>
      </w:r>
    </w:p>
    <w:p w:rsidR="00474D78" w:rsidRPr="00E30183" w:rsidRDefault="00474D78" w:rsidP="00474D78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t xml:space="preserve">                   1  </w:t>
      </w:r>
    </w:p>
    <w:p w:rsidR="00474D78" w:rsidRPr="00E30183" w:rsidRDefault="00474D78" w:rsidP="00474D78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t xml:space="preserve"> </w:t>
      </w:r>
      <w:proofErr w:type="gramStart"/>
      <w:r w:rsidRPr="00E30183">
        <w:rPr>
          <w:rFonts w:ascii="Times New Roman" w:eastAsiaTheme="minorHAnsi" w:hAnsi="Times New Roman"/>
          <w:lang w:bidi="ml-IN"/>
        </w:rPr>
        <w:t>2  3</w:t>
      </w:r>
      <w:proofErr w:type="gramEnd"/>
      <w:r w:rsidRPr="00E30183">
        <w:rPr>
          <w:rFonts w:ascii="Times New Roman" w:eastAsiaTheme="minorHAnsi" w:hAnsi="Times New Roman"/>
          <w:lang w:bidi="ml-IN"/>
        </w:rPr>
        <w:t xml:space="preserve">  4  5  6  7  8  </w:t>
      </w:r>
    </w:p>
    <w:p w:rsidR="00474D78" w:rsidRPr="00E30183" w:rsidRDefault="00474D78" w:rsidP="00474D78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t xml:space="preserve"> 9 10 11 12 13 14 15  </w:t>
      </w:r>
    </w:p>
    <w:p w:rsidR="00474D78" w:rsidRPr="00E30183" w:rsidRDefault="00474D78" w:rsidP="00474D78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t xml:space="preserve">16 17 18 19 20 21 22  </w:t>
      </w:r>
    </w:p>
    <w:p w:rsidR="00474D78" w:rsidRPr="00E30183" w:rsidRDefault="00474D78" w:rsidP="00474D78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t xml:space="preserve">23 24 25 26 27 28 29  </w:t>
      </w:r>
    </w:p>
    <w:p w:rsidR="00474D78" w:rsidRPr="00E30183" w:rsidRDefault="00474D78" w:rsidP="00474D78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t>30 31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</w:p>
    <w:p w:rsidR="00644BF7" w:rsidRPr="00E30183" w:rsidRDefault="00474D78" w:rsidP="00474D78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 xml:space="preserve">             </w:t>
      </w:r>
      <w:r w:rsidR="00644BF7" w:rsidRPr="00E30183">
        <w:rPr>
          <w:rFonts w:ascii="Times New Roman" w:hAnsi="Times New Roman"/>
        </w:rPr>
        <w:t xml:space="preserve"> (ii) Feb 1999</w:t>
      </w:r>
    </w:p>
    <w:p w:rsidR="00644BF7" w:rsidRPr="00E30183" w:rsidRDefault="00644BF7" w:rsidP="00644BF7">
      <w:pPr>
        <w:autoSpaceDE w:val="0"/>
        <w:spacing w:line="360" w:lineRule="auto"/>
        <w:ind w:firstLine="720"/>
        <w:rPr>
          <w:rFonts w:ascii="Times New Roman" w:hAnsi="Times New Roman"/>
        </w:rPr>
      </w:pPr>
      <w:r w:rsidRPr="00E30183">
        <w:rPr>
          <w:rFonts w:ascii="Times New Roman" w:hAnsi="Times New Roman"/>
        </w:rPr>
        <w:t xml:space="preserve">mcalab01028@mcalab01028PC:~$ </w:t>
      </w:r>
      <w:proofErr w:type="spellStart"/>
      <w:r w:rsidRPr="00E30183">
        <w:rPr>
          <w:rFonts w:ascii="Times New Roman" w:hAnsi="Times New Roman"/>
        </w:rPr>
        <w:t>cal</w:t>
      </w:r>
      <w:proofErr w:type="spellEnd"/>
      <w:r w:rsidRPr="00E30183">
        <w:rPr>
          <w:rFonts w:ascii="Times New Roman" w:hAnsi="Times New Roman"/>
        </w:rPr>
        <w:t xml:space="preserve"> </w:t>
      </w:r>
      <w:proofErr w:type="spellStart"/>
      <w:proofErr w:type="gramStart"/>
      <w:r w:rsidRPr="00E30183">
        <w:rPr>
          <w:rFonts w:ascii="Times New Roman" w:hAnsi="Times New Roman"/>
        </w:rPr>
        <w:t>feb</w:t>
      </w:r>
      <w:proofErr w:type="spellEnd"/>
      <w:proofErr w:type="gramEnd"/>
      <w:r w:rsidRPr="00E30183">
        <w:rPr>
          <w:rFonts w:ascii="Times New Roman" w:hAnsi="Times New Roman"/>
        </w:rPr>
        <w:t xml:space="preserve"> 1999</w:t>
      </w:r>
    </w:p>
    <w:p w:rsidR="00474D78" w:rsidRPr="00E30183" w:rsidRDefault="00474D78" w:rsidP="00474D78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t xml:space="preserve">February 1999      </w:t>
      </w:r>
    </w:p>
    <w:p w:rsidR="00474D78" w:rsidRPr="00E30183" w:rsidRDefault="00474D78" w:rsidP="00474D78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t xml:space="preserve">Su Mo </w:t>
      </w:r>
      <w:proofErr w:type="spellStart"/>
      <w:r w:rsidRPr="00E30183">
        <w:rPr>
          <w:rFonts w:ascii="Times New Roman" w:eastAsiaTheme="minorHAnsi" w:hAnsi="Times New Roman"/>
          <w:lang w:bidi="ml-IN"/>
        </w:rPr>
        <w:t>Tu</w:t>
      </w:r>
      <w:proofErr w:type="spellEnd"/>
      <w:r w:rsidRPr="00E30183">
        <w:rPr>
          <w:rFonts w:ascii="Times New Roman" w:eastAsiaTheme="minorHAnsi" w:hAnsi="Times New Roman"/>
          <w:lang w:bidi="ml-IN"/>
        </w:rPr>
        <w:t xml:space="preserve"> We </w:t>
      </w:r>
      <w:proofErr w:type="spellStart"/>
      <w:r w:rsidRPr="00E30183">
        <w:rPr>
          <w:rFonts w:ascii="Times New Roman" w:eastAsiaTheme="minorHAnsi" w:hAnsi="Times New Roman"/>
          <w:lang w:bidi="ml-IN"/>
        </w:rPr>
        <w:t>Th</w:t>
      </w:r>
      <w:proofErr w:type="spellEnd"/>
      <w:r w:rsidRPr="00E30183">
        <w:rPr>
          <w:rFonts w:ascii="Times New Roman" w:eastAsiaTheme="minorHAnsi" w:hAnsi="Times New Roman"/>
          <w:lang w:bidi="ml-IN"/>
        </w:rPr>
        <w:t xml:space="preserve"> </w:t>
      </w:r>
      <w:proofErr w:type="spellStart"/>
      <w:r w:rsidRPr="00E30183">
        <w:rPr>
          <w:rFonts w:ascii="Times New Roman" w:eastAsiaTheme="minorHAnsi" w:hAnsi="Times New Roman"/>
          <w:lang w:bidi="ml-IN"/>
        </w:rPr>
        <w:t>Fr</w:t>
      </w:r>
      <w:proofErr w:type="spellEnd"/>
      <w:r w:rsidRPr="00E30183">
        <w:rPr>
          <w:rFonts w:ascii="Times New Roman" w:eastAsiaTheme="minorHAnsi" w:hAnsi="Times New Roman"/>
          <w:lang w:bidi="ml-IN"/>
        </w:rPr>
        <w:t xml:space="preserve"> </w:t>
      </w:r>
      <w:proofErr w:type="gramStart"/>
      <w:r w:rsidRPr="00E30183">
        <w:rPr>
          <w:rFonts w:ascii="Times New Roman" w:eastAsiaTheme="minorHAnsi" w:hAnsi="Times New Roman"/>
          <w:lang w:bidi="ml-IN"/>
        </w:rPr>
        <w:t>Sa</w:t>
      </w:r>
      <w:proofErr w:type="gramEnd"/>
      <w:r w:rsidRPr="00E30183">
        <w:rPr>
          <w:rFonts w:ascii="Times New Roman" w:eastAsiaTheme="minorHAnsi" w:hAnsi="Times New Roman"/>
          <w:lang w:bidi="ml-IN"/>
        </w:rPr>
        <w:t xml:space="preserve">  </w:t>
      </w:r>
    </w:p>
    <w:p w:rsidR="00474D78" w:rsidRPr="00E30183" w:rsidRDefault="00474D78" w:rsidP="00474D78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t xml:space="preserve">    </w:t>
      </w:r>
      <w:proofErr w:type="gramStart"/>
      <w:r w:rsidRPr="00E30183">
        <w:rPr>
          <w:rFonts w:ascii="Times New Roman" w:eastAsiaTheme="minorHAnsi" w:hAnsi="Times New Roman"/>
          <w:lang w:bidi="ml-IN"/>
        </w:rPr>
        <w:t>1  2</w:t>
      </w:r>
      <w:proofErr w:type="gramEnd"/>
      <w:r w:rsidRPr="00E30183">
        <w:rPr>
          <w:rFonts w:ascii="Times New Roman" w:eastAsiaTheme="minorHAnsi" w:hAnsi="Times New Roman"/>
          <w:lang w:bidi="ml-IN"/>
        </w:rPr>
        <w:t xml:space="preserve">  3  4  5  6  </w:t>
      </w:r>
    </w:p>
    <w:p w:rsidR="00474D78" w:rsidRPr="00E30183" w:rsidRDefault="00474D78" w:rsidP="00474D78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t xml:space="preserve"> </w:t>
      </w:r>
      <w:proofErr w:type="gramStart"/>
      <w:r w:rsidRPr="00E30183">
        <w:rPr>
          <w:rFonts w:ascii="Times New Roman" w:eastAsiaTheme="minorHAnsi" w:hAnsi="Times New Roman"/>
          <w:lang w:bidi="ml-IN"/>
        </w:rPr>
        <w:t>7  8</w:t>
      </w:r>
      <w:proofErr w:type="gramEnd"/>
      <w:r w:rsidRPr="00E30183">
        <w:rPr>
          <w:rFonts w:ascii="Times New Roman" w:eastAsiaTheme="minorHAnsi" w:hAnsi="Times New Roman"/>
          <w:lang w:bidi="ml-IN"/>
        </w:rPr>
        <w:t xml:space="preserve">  9 10 11 12 13  </w:t>
      </w:r>
    </w:p>
    <w:p w:rsidR="00474D78" w:rsidRPr="00E30183" w:rsidRDefault="00474D78" w:rsidP="00474D78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t xml:space="preserve">14 15 16 17 18 19 20  </w:t>
      </w:r>
    </w:p>
    <w:p w:rsidR="00474D78" w:rsidRPr="00E30183" w:rsidRDefault="00474D78" w:rsidP="00474D78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t xml:space="preserve">21 22 23 24 25 26 27  </w:t>
      </w:r>
    </w:p>
    <w:p w:rsidR="00474D78" w:rsidRPr="00E30183" w:rsidRDefault="00474D78" w:rsidP="00474D78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t xml:space="preserve">28 </w:t>
      </w:r>
    </w:p>
    <w:p w:rsidR="00644BF7" w:rsidRPr="00E30183" w:rsidRDefault="00644BF7" w:rsidP="00644BF7">
      <w:pPr>
        <w:autoSpaceDE w:val="0"/>
        <w:spacing w:line="360" w:lineRule="auto"/>
        <w:ind w:firstLine="720"/>
        <w:rPr>
          <w:rFonts w:ascii="Times New Roman" w:hAnsi="Times New Roman"/>
        </w:rPr>
      </w:pPr>
    </w:p>
    <w:p w:rsidR="00644BF7" w:rsidRPr="00E30183" w:rsidRDefault="00644BF7" w:rsidP="00644BF7">
      <w:pPr>
        <w:autoSpaceDE w:val="0"/>
        <w:spacing w:line="360" w:lineRule="auto"/>
        <w:ind w:firstLine="720"/>
        <w:rPr>
          <w:rFonts w:ascii="Times New Roman" w:hAnsi="Times New Roman"/>
        </w:rPr>
      </w:pPr>
      <w:r w:rsidRPr="00E30183">
        <w:rPr>
          <w:rFonts w:ascii="Times New Roman" w:hAnsi="Times New Roman"/>
        </w:rPr>
        <w:t>(iii) For the current month</w:t>
      </w:r>
    </w:p>
    <w:p w:rsidR="00644BF7" w:rsidRPr="00E30183" w:rsidRDefault="00644BF7" w:rsidP="00644BF7">
      <w:pPr>
        <w:autoSpaceDE w:val="0"/>
        <w:spacing w:line="360" w:lineRule="auto"/>
        <w:ind w:firstLine="720"/>
        <w:rPr>
          <w:rFonts w:ascii="Times New Roman" w:hAnsi="Times New Roman"/>
        </w:rPr>
      </w:pPr>
      <w:r w:rsidRPr="00E30183">
        <w:rPr>
          <w:rFonts w:ascii="Times New Roman" w:hAnsi="Times New Roman"/>
        </w:rPr>
        <w:t>mcalab01028@mcalab01028PC:~</w:t>
      </w:r>
      <w:proofErr w:type="gramStart"/>
      <w:r w:rsidRPr="00E30183">
        <w:rPr>
          <w:rFonts w:ascii="Times New Roman" w:hAnsi="Times New Roman"/>
        </w:rPr>
        <w:t xml:space="preserve">$  </w:t>
      </w:r>
      <w:proofErr w:type="spellStart"/>
      <w:r w:rsidRPr="00E30183">
        <w:rPr>
          <w:rFonts w:ascii="Times New Roman" w:hAnsi="Times New Roman"/>
        </w:rPr>
        <w:t>cal</w:t>
      </w:r>
      <w:proofErr w:type="spellEnd"/>
      <w:proofErr w:type="gramEnd"/>
    </w:p>
    <w:p w:rsidR="00084A0D" w:rsidRPr="00E30183" w:rsidRDefault="00084A0D" w:rsidP="00084A0D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t xml:space="preserve">   February 2019      </w:t>
      </w:r>
    </w:p>
    <w:p w:rsidR="00084A0D" w:rsidRPr="00E30183" w:rsidRDefault="00084A0D" w:rsidP="00084A0D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t xml:space="preserve">Su Mo </w:t>
      </w:r>
      <w:proofErr w:type="spellStart"/>
      <w:r w:rsidRPr="00E30183">
        <w:rPr>
          <w:rFonts w:ascii="Times New Roman" w:eastAsiaTheme="minorHAnsi" w:hAnsi="Times New Roman"/>
          <w:lang w:bidi="ml-IN"/>
        </w:rPr>
        <w:t>Tu</w:t>
      </w:r>
      <w:proofErr w:type="spellEnd"/>
      <w:r w:rsidRPr="00E30183">
        <w:rPr>
          <w:rFonts w:ascii="Times New Roman" w:eastAsiaTheme="minorHAnsi" w:hAnsi="Times New Roman"/>
          <w:lang w:bidi="ml-IN"/>
        </w:rPr>
        <w:t xml:space="preserve"> We </w:t>
      </w:r>
      <w:proofErr w:type="spellStart"/>
      <w:r w:rsidRPr="00E30183">
        <w:rPr>
          <w:rFonts w:ascii="Times New Roman" w:eastAsiaTheme="minorHAnsi" w:hAnsi="Times New Roman"/>
          <w:lang w:bidi="ml-IN"/>
        </w:rPr>
        <w:t>Th</w:t>
      </w:r>
      <w:proofErr w:type="spellEnd"/>
      <w:r w:rsidRPr="00E30183">
        <w:rPr>
          <w:rFonts w:ascii="Times New Roman" w:eastAsiaTheme="minorHAnsi" w:hAnsi="Times New Roman"/>
          <w:lang w:bidi="ml-IN"/>
        </w:rPr>
        <w:t xml:space="preserve"> </w:t>
      </w:r>
      <w:proofErr w:type="spellStart"/>
      <w:r w:rsidRPr="00E30183">
        <w:rPr>
          <w:rFonts w:ascii="Times New Roman" w:eastAsiaTheme="minorHAnsi" w:hAnsi="Times New Roman"/>
          <w:lang w:bidi="ml-IN"/>
        </w:rPr>
        <w:t>Fr</w:t>
      </w:r>
      <w:proofErr w:type="spellEnd"/>
      <w:r w:rsidRPr="00E30183">
        <w:rPr>
          <w:rFonts w:ascii="Times New Roman" w:eastAsiaTheme="minorHAnsi" w:hAnsi="Times New Roman"/>
          <w:lang w:bidi="ml-IN"/>
        </w:rPr>
        <w:t xml:space="preserve"> </w:t>
      </w:r>
      <w:proofErr w:type="gramStart"/>
      <w:r w:rsidRPr="00E30183">
        <w:rPr>
          <w:rFonts w:ascii="Times New Roman" w:eastAsiaTheme="minorHAnsi" w:hAnsi="Times New Roman"/>
          <w:lang w:bidi="ml-IN"/>
        </w:rPr>
        <w:t>Sa</w:t>
      </w:r>
      <w:proofErr w:type="gramEnd"/>
      <w:r w:rsidRPr="00E30183">
        <w:rPr>
          <w:rFonts w:ascii="Times New Roman" w:eastAsiaTheme="minorHAnsi" w:hAnsi="Times New Roman"/>
          <w:lang w:bidi="ml-IN"/>
        </w:rPr>
        <w:t xml:space="preserve">  </w:t>
      </w:r>
    </w:p>
    <w:p w:rsidR="00084A0D" w:rsidRPr="00E30183" w:rsidRDefault="00084A0D" w:rsidP="00084A0D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t xml:space="preserve">                </w:t>
      </w:r>
      <w:proofErr w:type="gramStart"/>
      <w:r w:rsidRPr="00E30183">
        <w:rPr>
          <w:rFonts w:ascii="Times New Roman" w:eastAsiaTheme="minorHAnsi" w:hAnsi="Times New Roman"/>
          <w:lang w:bidi="ml-IN"/>
        </w:rPr>
        <w:t>1  2</w:t>
      </w:r>
      <w:proofErr w:type="gramEnd"/>
      <w:r w:rsidRPr="00E30183">
        <w:rPr>
          <w:rFonts w:ascii="Times New Roman" w:eastAsiaTheme="minorHAnsi" w:hAnsi="Times New Roman"/>
          <w:lang w:bidi="ml-IN"/>
        </w:rPr>
        <w:t xml:space="preserve">  </w:t>
      </w:r>
    </w:p>
    <w:p w:rsidR="00084A0D" w:rsidRPr="00E30183" w:rsidRDefault="00084A0D" w:rsidP="00084A0D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lastRenderedPageBreak/>
        <w:t xml:space="preserve"> </w:t>
      </w:r>
      <w:proofErr w:type="gramStart"/>
      <w:r w:rsidRPr="00E30183">
        <w:rPr>
          <w:rFonts w:ascii="Times New Roman" w:eastAsiaTheme="minorHAnsi" w:hAnsi="Times New Roman"/>
          <w:lang w:bidi="ml-IN"/>
        </w:rPr>
        <w:t>3  4</w:t>
      </w:r>
      <w:proofErr w:type="gramEnd"/>
      <w:r w:rsidRPr="00E30183">
        <w:rPr>
          <w:rFonts w:ascii="Times New Roman" w:eastAsiaTheme="minorHAnsi" w:hAnsi="Times New Roman"/>
          <w:lang w:bidi="ml-IN"/>
        </w:rPr>
        <w:t xml:space="preserve">  5  6  7  8  9  </w:t>
      </w:r>
    </w:p>
    <w:p w:rsidR="00084A0D" w:rsidRPr="00E30183" w:rsidRDefault="00084A0D" w:rsidP="00084A0D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t xml:space="preserve">10 11 12 13 14 15 16  </w:t>
      </w:r>
    </w:p>
    <w:p w:rsidR="00084A0D" w:rsidRPr="00E30183" w:rsidRDefault="00084A0D" w:rsidP="00084A0D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t xml:space="preserve">17 18 19 20 21 22 23  </w:t>
      </w:r>
    </w:p>
    <w:p w:rsidR="00084A0D" w:rsidRPr="00E30183" w:rsidRDefault="00084A0D" w:rsidP="00084A0D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t xml:space="preserve">24 25 26 27 28  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2. Display the time in 12-Hour and 24 Hour Notations.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mcalab01028@mcalab01028PC:~$ date +%r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04:09:51 PM IST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mcalab01028@mcalab01028PC:~$ date +%R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16:09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3. Display the Current Date and Current Time.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m</w:t>
      </w:r>
      <w:r w:rsidR="00084A0D" w:rsidRPr="00E30183">
        <w:rPr>
          <w:rFonts w:ascii="Times New Roman" w:hAnsi="Times New Roman"/>
        </w:rPr>
        <w:t>calab01028@mcalab01028PC:~/</w:t>
      </w:r>
      <w:proofErr w:type="spellStart"/>
      <w:r w:rsidR="00084A0D" w:rsidRPr="00E30183">
        <w:rPr>
          <w:rFonts w:ascii="Times New Roman" w:hAnsi="Times New Roman"/>
        </w:rPr>
        <w:t>Anjana</w:t>
      </w:r>
      <w:proofErr w:type="spellEnd"/>
      <w:r w:rsidRPr="00E30183">
        <w:rPr>
          <w:rFonts w:ascii="Times New Roman" w:hAnsi="Times New Roman"/>
        </w:rPr>
        <w:t>$ date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Mon Feb 11 16:31:31 IST 2019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 xml:space="preserve">4. Display the time as </w:t>
      </w:r>
      <w:proofErr w:type="gramStart"/>
      <w:r w:rsidRPr="00E30183">
        <w:rPr>
          <w:rFonts w:ascii="Times New Roman" w:hAnsi="Times New Roman"/>
        </w:rPr>
        <w:t>HH:MM:SS(</w:t>
      </w:r>
      <w:proofErr w:type="gramEnd"/>
      <w:r w:rsidRPr="00E30183">
        <w:rPr>
          <w:rFonts w:ascii="Times New Roman" w:hAnsi="Times New Roman"/>
        </w:rPr>
        <w:t>AM/PM)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mcala</w:t>
      </w:r>
      <w:r w:rsidR="00084A0D" w:rsidRPr="00E30183">
        <w:rPr>
          <w:rFonts w:ascii="Times New Roman" w:hAnsi="Times New Roman"/>
        </w:rPr>
        <w:t>b01028@mcalab01028PC:~/</w:t>
      </w:r>
      <w:proofErr w:type="spellStart"/>
      <w:r w:rsidR="00084A0D" w:rsidRPr="00E30183">
        <w:rPr>
          <w:rFonts w:ascii="Times New Roman" w:hAnsi="Times New Roman"/>
        </w:rPr>
        <w:t>Anjana</w:t>
      </w:r>
      <w:proofErr w:type="spellEnd"/>
      <w:r w:rsidRPr="00E30183">
        <w:rPr>
          <w:rFonts w:ascii="Times New Roman" w:hAnsi="Times New Roman"/>
        </w:rPr>
        <w:t>$ date +%r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04:52:53 PM IST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proofErr w:type="gramStart"/>
      <w:r w:rsidRPr="00E30183">
        <w:rPr>
          <w:rFonts w:ascii="Times New Roman" w:hAnsi="Times New Roman"/>
        </w:rPr>
        <w:t>5.Display</w:t>
      </w:r>
      <w:proofErr w:type="gramEnd"/>
      <w:r w:rsidRPr="00E30183">
        <w:rPr>
          <w:rFonts w:ascii="Times New Roman" w:hAnsi="Times New Roman"/>
        </w:rPr>
        <w:t xml:space="preserve"> the current day in abbreviated form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m</w:t>
      </w:r>
      <w:r w:rsidR="00084A0D" w:rsidRPr="00E30183">
        <w:rPr>
          <w:rFonts w:ascii="Times New Roman" w:hAnsi="Times New Roman"/>
        </w:rPr>
        <w:t>calab01028@mcalab01028PC:~/</w:t>
      </w:r>
      <w:proofErr w:type="spellStart"/>
      <w:r w:rsidR="00084A0D" w:rsidRPr="00E30183">
        <w:rPr>
          <w:rFonts w:ascii="Times New Roman" w:hAnsi="Times New Roman"/>
        </w:rPr>
        <w:t>Anjana</w:t>
      </w:r>
      <w:proofErr w:type="spellEnd"/>
      <w:r w:rsidRPr="00E30183">
        <w:rPr>
          <w:rFonts w:ascii="Times New Roman" w:hAnsi="Times New Roman"/>
        </w:rPr>
        <w:t>$ date +%a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  <w:b/>
          <w:sz w:val="28"/>
          <w:szCs w:val="28"/>
          <w:u w:val="single"/>
        </w:rPr>
      </w:pPr>
      <w:r w:rsidRPr="00E30183">
        <w:rPr>
          <w:rFonts w:ascii="Times New Roman" w:hAnsi="Times New Roman"/>
        </w:rPr>
        <w:t>Mon</w:t>
      </w:r>
    </w:p>
    <w:p w:rsidR="00644BF7" w:rsidRPr="00E30183" w:rsidRDefault="00644BF7" w:rsidP="00644BF7">
      <w:pPr>
        <w:autoSpaceDE w:val="0"/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644BF7" w:rsidRPr="00E30183" w:rsidRDefault="00644BF7" w:rsidP="00644BF7">
      <w:pPr>
        <w:autoSpaceDE w:val="0"/>
        <w:spacing w:line="360" w:lineRule="auto"/>
        <w:jc w:val="center"/>
        <w:rPr>
          <w:rFonts w:ascii="Times New Roman" w:hAnsi="Times New Roman"/>
        </w:rPr>
      </w:pPr>
      <w:r w:rsidRPr="00E30183">
        <w:rPr>
          <w:rFonts w:ascii="Times New Roman" w:hAnsi="Times New Roman"/>
          <w:b/>
          <w:sz w:val="28"/>
          <w:szCs w:val="28"/>
          <w:u w:val="single"/>
        </w:rPr>
        <w:t>Directory Handling Commands</w:t>
      </w:r>
    </w:p>
    <w:p w:rsidR="00644BF7" w:rsidRPr="00E30183" w:rsidRDefault="00644BF7" w:rsidP="00644BF7">
      <w:pPr>
        <w:numPr>
          <w:ilvl w:val="0"/>
          <w:numId w:val="3"/>
        </w:numPr>
        <w:suppressAutoHyphens/>
        <w:autoSpaceDE w:val="0"/>
        <w:spacing w:after="0"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Display all files including hidden files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 xml:space="preserve">          mcalab01028@mcalab01028PC:~</w:t>
      </w:r>
      <w:r w:rsidR="00084A0D" w:rsidRPr="00E30183">
        <w:rPr>
          <w:rFonts w:ascii="Times New Roman" w:hAnsi="Times New Roman"/>
        </w:rPr>
        <w:t>/</w:t>
      </w:r>
      <w:proofErr w:type="spellStart"/>
      <w:r w:rsidR="00084A0D" w:rsidRPr="00E30183">
        <w:rPr>
          <w:rFonts w:ascii="Times New Roman" w:hAnsi="Times New Roman"/>
        </w:rPr>
        <w:t>Anjana</w:t>
      </w:r>
      <w:proofErr w:type="spellEnd"/>
      <w:r w:rsidRPr="00E30183">
        <w:rPr>
          <w:rFonts w:ascii="Times New Roman" w:hAnsi="Times New Roman"/>
        </w:rPr>
        <w:t xml:space="preserve">$ </w:t>
      </w:r>
      <w:proofErr w:type="spellStart"/>
      <w:r w:rsidRPr="00E30183">
        <w:rPr>
          <w:rFonts w:ascii="Times New Roman" w:hAnsi="Times New Roman"/>
        </w:rPr>
        <w:t>ls</w:t>
      </w:r>
      <w:proofErr w:type="spellEnd"/>
      <w:r w:rsidRPr="00E30183">
        <w:rPr>
          <w:rFonts w:ascii="Times New Roman" w:hAnsi="Times New Roman"/>
        </w:rPr>
        <w:t xml:space="preserve"> -a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 xml:space="preserve">          .   </w:t>
      </w:r>
      <w:proofErr w:type="spellStart"/>
      <w:proofErr w:type="gramStart"/>
      <w:r w:rsidRPr="00E30183">
        <w:rPr>
          <w:rFonts w:ascii="Times New Roman" w:hAnsi="Times New Roman"/>
        </w:rPr>
        <w:t>a.c</w:t>
      </w:r>
      <w:proofErr w:type="spellEnd"/>
      <w:r w:rsidRPr="00E30183">
        <w:rPr>
          <w:rFonts w:ascii="Times New Roman" w:hAnsi="Times New Roman"/>
        </w:rPr>
        <w:t xml:space="preserve">  </w:t>
      </w:r>
      <w:proofErr w:type="spellStart"/>
      <w:r w:rsidRPr="00E30183">
        <w:rPr>
          <w:rFonts w:ascii="Times New Roman" w:hAnsi="Times New Roman"/>
        </w:rPr>
        <w:t>BenjaminFranklin</w:t>
      </w:r>
      <w:proofErr w:type="spellEnd"/>
      <w:proofErr w:type="gramEnd"/>
      <w:r w:rsidRPr="00E30183">
        <w:rPr>
          <w:rFonts w:ascii="Times New Roman" w:hAnsi="Times New Roman"/>
        </w:rPr>
        <w:t xml:space="preserve">  </w:t>
      </w:r>
      <w:proofErr w:type="spellStart"/>
      <w:r w:rsidRPr="00E30183">
        <w:rPr>
          <w:rFonts w:ascii="Times New Roman" w:hAnsi="Times New Roman"/>
        </w:rPr>
        <w:t>labrules</w:t>
      </w:r>
      <w:proofErr w:type="spellEnd"/>
      <w:r w:rsidRPr="00E30183">
        <w:rPr>
          <w:rFonts w:ascii="Times New Roman" w:hAnsi="Times New Roman"/>
        </w:rPr>
        <w:t xml:space="preserve">    non-technical  </w:t>
      </w:r>
      <w:proofErr w:type="spellStart"/>
      <w:r w:rsidRPr="00E30183">
        <w:rPr>
          <w:rFonts w:ascii="Times New Roman" w:hAnsi="Times New Roman"/>
        </w:rPr>
        <w:t>timefile</w:t>
      </w:r>
      <w:proofErr w:type="spellEnd"/>
      <w:r w:rsidRPr="00E30183">
        <w:rPr>
          <w:rFonts w:ascii="Times New Roman" w:hAnsi="Times New Roman"/>
        </w:rPr>
        <w:t xml:space="preserve"> 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lastRenderedPageBreak/>
        <w:t xml:space="preserve">            ..  </w:t>
      </w:r>
      <w:proofErr w:type="spellStart"/>
      <w:proofErr w:type="gramStart"/>
      <w:r w:rsidRPr="00E30183">
        <w:rPr>
          <w:rFonts w:ascii="Times New Roman" w:hAnsi="Times New Roman"/>
        </w:rPr>
        <w:t>b.c</w:t>
      </w:r>
      <w:proofErr w:type="spellEnd"/>
      <w:r w:rsidRPr="00E30183">
        <w:rPr>
          <w:rFonts w:ascii="Times New Roman" w:hAnsi="Times New Roman"/>
        </w:rPr>
        <w:t xml:space="preserve">  electronics</w:t>
      </w:r>
      <w:proofErr w:type="gramEnd"/>
      <w:r w:rsidRPr="00E30183">
        <w:rPr>
          <w:rFonts w:ascii="Times New Roman" w:hAnsi="Times New Roman"/>
        </w:rPr>
        <w:t xml:space="preserve">       mechanical  technical      </w:t>
      </w:r>
      <w:proofErr w:type="spellStart"/>
      <w:r w:rsidRPr="00E30183">
        <w:rPr>
          <w:rFonts w:ascii="Times New Roman" w:hAnsi="Times New Roman"/>
        </w:rPr>
        <w:t>timefilee</w:t>
      </w:r>
      <w:proofErr w:type="spellEnd"/>
      <w:r w:rsidRPr="00E30183">
        <w:rPr>
          <w:rFonts w:ascii="Times New Roman" w:hAnsi="Times New Roman"/>
        </w:rPr>
        <w:t xml:space="preserve"> 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</w:p>
    <w:p w:rsidR="00644BF7" w:rsidRPr="00E30183" w:rsidRDefault="00644BF7" w:rsidP="00644BF7">
      <w:pPr>
        <w:numPr>
          <w:ilvl w:val="0"/>
          <w:numId w:val="3"/>
        </w:numPr>
        <w:suppressAutoHyphens/>
        <w:autoSpaceDE w:val="0"/>
        <w:spacing w:after="0"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Create a directory SAMPLE under your home directory.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 xml:space="preserve">          mcalab01028@mcalab01028PC:~</w:t>
      </w:r>
      <w:r w:rsidR="00084A0D" w:rsidRPr="00E30183">
        <w:rPr>
          <w:rFonts w:ascii="Times New Roman" w:hAnsi="Times New Roman"/>
        </w:rPr>
        <w:t>/</w:t>
      </w:r>
      <w:proofErr w:type="spellStart"/>
      <w:r w:rsidR="00084A0D" w:rsidRPr="00E30183">
        <w:rPr>
          <w:rFonts w:ascii="Times New Roman" w:hAnsi="Times New Roman"/>
        </w:rPr>
        <w:t>Anjana</w:t>
      </w:r>
      <w:proofErr w:type="spellEnd"/>
      <w:r w:rsidRPr="00E30183">
        <w:rPr>
          <w:rFonts w:ascii="Times New Roman" w:hAnsi="Times New Roman"/>
        </w:rPr>
        <w:t xml:space="preserve">$ </w:t>
      </w:r>
      <w:proofErr w:type="spellStart"/>
      <w:r w:rsidRPr="00E30183">
        <w:rPr>
          <w:rFonts w:ascii="Times New Roman" w:hAnsi="Times New Roman"/>
        </w:rPr>
        <w:t>mkdir</w:t>
      </w:r>
      <w:proofErr w:type="spellEnd"/>
      <w:r w:rsidRPr="00E30183">
        <w:rPr>
          <w:rFonts w:ascii="Times New Roman" w:hAnsi="Times New Roman"/>
        </w:rPr>
        <w:t xml:space="preserve"> sample</w:t>
      </w:r>
    </w:p>
    <w:p w:rsidR="00644BF7" w:rsidRPr="00E30183" w:rsidRDefault="00644BF7" w:rsidP="00644BF7">
      <w:pPr>
        <w:numPr>
          <w:ilvl w:val="0"/>
          <w:numId w:val="3"/>
        </w:numPr>
        <w:suppressAutoHyphens/>
        <w:autoSpaceDE w:val="0"/>
        <w:spacing w:after="0"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Create a sub-directory by name TRIAL under SAMPLE.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 xml:space="preserve">           </w:t>
      </w:r>
      <w:r w:rsidR="00084A0D" w:rsidRPr="00E30183">
        <w:rPr>
          <w:rFonts w:ascii="Times New Roman" w:hAnsi="Times New Roman"/>
        </w:rPr>
        <w:t>calab01028@mcalab01028PC:~/</w:t>
      </w:r>
      <w:proofErr w:type="spellStart"/>
      <w:r w:rsidR="00084A0D" w:rsidRPr="00E30183">
        <w:rPr>
          <w:rFonts w:ascii="Times New Roman" w:hAnsi="Times New Roman"/>
        </w:rPr>
        <w:t>Anjana</w:t>
      </w:r>
      <w:proofErr w:type="spellEnd"/>
      <w:r w:rsidRPr="00E30183">
        <w:rPr>
          <w:rFonts w:ascii="Times New Roman" w:hAnsi="Times New Roman"/>
        </w:rPr>
        <w:t>$ cd sample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 xml:space="preserve">         mcalab01028@mcalab01028PC:~/</w:t>
      </w:r>
      <w:proofErr w:type="spellStart"/>
      <w:r w:rsidR="00084A0D" w:rsidRPr="00E30183">
        <w:rPr>
          <w:rFonts w:ascii="Times New Roman" w:hAnsi="Times New Roman"/>
        </w:rPr>
        <w:t>Anjana</w:t>
      </w:r>
      <w:proofErr w:type="spellEnd"/>
      <w:r w:rsidRPr="00E30183">
        <w:rPr>
          <w:rFonts w:ascii="Times New Roman" w:hAnsi="Times New Roman"/>
        </w:rPr>
        <w:t xml:space="preserve">/sample$ </w:t>
      </w:r>
      <w:proofErr w:type="spellStart"/>
      <w:r w:rsidRPr="00E30183">
        <w:rPr>
          <w:rFonts w:ascii="Times New Roman" w:hAnsi="Times New Roman"/>
        </w:rPr>
        <w:t>mkdir</w:t>
      </w:r>
      <w:proofErr w:type="spellEnd"/>
      <w:r w:rsidRPr="00E30183">
        <w:rPr>
          <w:rFonts w:ascii="Times New Roman" w:hAnsi="Times New Roman"/>
        </w:rPr>
        <w:t xml:space="preserve"> trial</w:t>
      </w:r>
    </w:p>
    <w:p w:rsidR="00644BF7" w:rsidRPr="00E30183" w:rsidRDefault="00644BF7" w:rsidP="00644BF7">
      <w:pPr>
        <w:numPr>
          <w:ilvl w:val="0"/>
          <w:numId w:val="3"/>
        </w:numPr>
        <w:suppressAutoHyphens/>
        <w:autoSpaceDE w:val="0"/>
        <w:spacing w:after="0"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Change to SAMPLE.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mcalab01028@mcalab01028PC:~/</w:t>
      </w:r>
      <w:proofErr w:type="spellStart"/>
      <w:r w:rsidR="00084A0D" w:rsidRPr="00E30183">
        <w:rPr>
          <w:rFonts w:ascii="Times New Roman" w:hAnsi="Times New Roman"/>
        </w:rPr>
        <w:t>Anjana</w:t>
      </w:r>
      <w:proofErr w:type="spellEnd"/>
      <w:r w:rsidRPr="00E30183">
        <w:rPr>
          <w:rFonts w:ascii="Times New Roman" w:hAnsi="Times New Roman"/>
        </w:rPr>
        <w:t>/sample$ cd/home/mcalab01028/</w:t>
      </w:r>
      <w:proofErr w:type="spellStart"/>
      <w:r w:rsidR="0037029F">
        <w:rPr>
          <w:rFonts w:ascii="Times New Roman" w:hAnsi="Times New Roman"/>
        </w:rPr>
        <w:t>Anjana</w:t>
      </w:r>
      <w:proofErr w:type="spellEnd"/>
      <w:r w:rsidRPr="00E30183">
        <w:rPr>
          <w:rFonts w:ascii="Times New Roman" w:hAnsi="Times New Roman"/>
        </w:rPr>
        <w:t>/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 xml:space="preserve">      mcalab01028@mcalab01028PC:~/</w:t>
      </w:r>
      <w:r w:rsidR="00084A0D" w:rsidRPr="00E30183">
        <w:rPr>
          <w:rFonts w:ascii="Times New Roman" w:hAnsi="Times New Roman"/>
        </w:rPr>
        <w:t xml:space="preserve"> </w:t>
      </w:r>
      <w:proofErr w:type="spellStart"/>
      <w:r w:rsidR="00084A0D" w:rsidRPr="00E30183">
        <w:rPr>
          <w:rFonts w:ascii="Times New Roman" w:hAnsi="Times New Roman"/>
        </w:rPr>
        <w:t>Anjana</w:t>
      </w:r>
      <w:proofErr w:type="spellEnd"/>
      <w:r w:rsidR="00084A0D" w:rsidRPr="00E30183">
        <w:rPr>
          <w:rFonts w:ascii="Times New Roman" w:hAnsi="Times New Roman"/>
        </w:rPr>
        <w:t xml:space="preserve"> </w:t>
      </w:r>
      <w:r w:rsidRPr="00E30183">
        <w:rPr>
          <w:rFonts w:ascii="Times New Roman" w:hAnsi="Times New Roman"/>
        </w:rPr>
        <w:t>$ cd sample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 xml:space="preserve">      mcalab01028@mcalab01028PC:~/</w:t>
      </w:r>
      <w:r w:rsidR="00084A0D" w:rsidRPr="00E30183">
        <w:rPr>
          <w:rFonts w:ascii="Times New Roman" w:hAnsi="Times New Roman"/>
        </w:rPr>
        <w:t xml:space="preserve"> </w:t>
      </w:r>
      <w:proofErr w:type="spellStart"/>
      <w:r w:rsidR="00084A0D" w:rsidRPr="00E30183">
        <w:rPr>
          <w:rFonts w:ascii="Times New Roman" w:hAnsi="Times New Roman"/>
        </w:rPr>
        <w:t>Anjana</w:t>
      </w:r>
      <w:proofErr w:type="spellEnd"/>
      <w:r w:rsidR="00084A0D" w:rsidRPr="00E30183">
        <w:rPr>
          <w:rFonts w:ascii="Times New Roman" w:hAnsi="Times New Roman"/>
        </w:rPr>
        <w:t xml:space="preserve"> </w:t>
      </w:r>
      <w:r w:rsidRPr="00E30183">
        <w:rPr>
          <w:rFonts w:ascii="Times New Roman" w:hAnsi="Times New Roman"/>
        </w:rPr>
        <w:t>/sample$</w:t>
      </w:r>
    </w:p>
    <w:p w:rsidR="00644BF7" w:rsidRPr="00E30183" w:rsidRDefault="00644BF7" w:rsidP="00644BF7">
      <w:pPr>
        <w:numPr>
          <w:ilvl w:val="0"/>
          <w:numId w:val="3"/>
        </w:numPr>
        <w:suppressAutoHyphens/>
        <w:autoSpaceDE w:val="0"/>
        <w:spacing w:after="0"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Change to your home directory.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 xml:space="preserve">mcalab01028@mcalab01028PC:~$ </w:t>
      </w:r>
    </w:p>
    <w:p w:rsidR="00644BF7" w:rsidRPr="00E30183" w:rsidRDefault="00644BF7" w:rsidP="00644BF7">
      <w:pPr>
        <w:numPr>
          <w:ilvl w:val="0"/>
          <w:numId w:val="3"/>
        </w:numPr>
        <w:suppressAutoHyphens/>
        <w:autoSpaceDE w:val="0"/>
        <w:spacing w:after="0"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Remove directory TRIAL.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mcalab01028@mcalab01028PC:~/</w:t>
      </w:r>
      <w:r w:rsidR="00084A0D" w:rsidRPr="00E30183">
        <w:rPr>
          <w:rFonts w:ascii="Times New Roman" w:hAnsi="Times New Roman"/>
        </w:rPr>
        <w:t xml:space="preserve"> </w:t>
      </w:r>
      <w:proofErr w:type="spellStart"/>
      <w:r w:rsidR="00084A0D" w:rsidRPr="00E30183">
        <w:rPr>
          <w:rFonts w:ascii="Times New Roman" w:hAnsi="Times New Roman"/>
        </w:rPr>
        <w:t>Anjana</w:t>
      </w:r>
      <w:proofErr w:type="spellEnd"/>
      <w:r w:rsidR="00084A0D" w:rsidRPr="00E30183">
        <w:rPr>
          <w:rFonts w:ascii="Times New Roman" w:hAnsi="Times New Roman"/>
        </w:rPr>
        <w:t xml:space="preserve"> </w:t>
      </w:r>
      <w:r w:rsidRPr="00E30183">
        <w:rPr>
          <w:rFonts w:ascii="Times New Roman" w:hAnsi="Times New Roman"/>
        </w:rPr>
        <w:t>$ cd sample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mcalab01028@mcalab01028PC:~/</w:t>
      </w:r>
      <w:r w:rsidR="00084A0D" w:rsidRPr="00E30183">
        <w:rPr>
          <w:rFonts w:ascii="Times New Roman" w:hAnsi="Times New Roman"/>
        </w:rPr>
        <w:t xml:space="preserve"> </w:t>
      </w:r>
      <w:proofErr w:type="spellStart"/>
      <w:r w:rsidR="00084A0D" w:rsidRPr="00E30183">
        <w:rPr>
          <w:rFonts w:ascii="Times New Roman" w:hAnsi="Times New Roman"/>
        </w:rPr>
        <w:t>Anjana</w:t>
      </w:r>
      <w:proofErr w:type="spellEnd"/>
      <w:r w:rsidR="00084A0D" w:rsidRPr="00E30183">
        <w:rPr>
          <w:rFonts w:ascii="Times New Roman" w:hAnsi="Times New Roman"/>
        </w:rPr>
        <w:t xml:space="preserve"> </w:t>
      </w:r>
      <w:r w:rsidRPr="00E30183">
        <w:rPr>
          <w:rFonts w:ascii="Times New Roman" w:hAnsi="Times New Roman"/>
        </w:rPr>
        <w:t xml:space="preserve">/sample$ </w:t>
      </w:r>
      <w:proofErr w:type="spellStart"/>
      <w:r w:rsidRPr="00E30183">
        <w:rPr>
          <w:rFonts w:ascii="Times New Roman" w:hAnsi="Times New Roman"/>
        </w:rPr>
        <w:t>rmdir</w:t>
      </w:r>
      <w:proofErr w:type="spellEnd"/>
      <w:r w:rsidRPr="00E30183">
        <w:rPr>
          <w:rFonts w:ascii="Times New Roman" w:hAnsi="Times New Roman"/>
        </w:rPr>
        <w:t xml:space="preserve"> trial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 xml:space="preserve">7. Create files </w:t>
      </w:r>
      <w:proofErr w:type="spellStart"/>
      <w:r w:rsidRPr="00E30183">
        <w:rPr>
          <w:rFonts w:ascii="Times New Roman" w:hAnsi="Times New Roman"/>
        </w:rPr>
        <w:t>myfile</w:t>
      </w:r>
      <w:proofErr w:type="spellEnd"/>
      <w:r w:rsidRPr="00E30183">
        <w:rPr>
          <w:rFonts w:ascii="Times New Roman" w:hAnsi="Times New Roman"/>
        </w:rPr>
        <w:t xml:space="preserve"> and </w:t>
      </w:r>
      <w:proofErr w:type="spellStart"/>
      <w:r w:rsidRPr="00E30183">
        <w:rPr>
          <w:rFonts w:ascii="Times New Roman" w:hAnsi="Times New Roman"/>
        </w:rPr>
        <w:t>yourfile</w:t>
      </w:r>
      <w:proofErr w:type="spellEnd"/>
      <w:r w:rsidRPr="00E30183">
        <w:rPr>
          <w:rFonts w:ascii="Times New Roman" w:hAnsi="Times New Roman"/>
        </w:rPr>
        <w:t xml:space="preserve"> under Present Working Directory.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mcalab01028@mcalab01028PC:~/</w:t>
      </w:r>
      <w:r w:rsidR="00084A0D" w:rsidRPr="00E30183">
        <w:rPr>
          <w:rFonts w:ascii="Times New Roman" w:hAnsi="Times New Roman"/>
        </w:rPr>
        <w:t xml:space="preserve"> </w:t>
      </w:r>
      <w:proofErr w:type="spellStart"/>
      <w:r w:rsidR="00084A0D" w:rsidRPr="00E30183">
        <w:rPr>
          <w:rFonts w:ascii="Times New Roman" w:hAnsi="Times New Roman"/>
        </w:rPr>
        <w:t>Anjana</w:t>
      </w:r>
      <w:proofErr w:type="spellEnd"/>
      <w:r w:rsidR="00084A0D" w:rsidRPr="00E30183">
        <w:rPr>
          <w:rFonts w:ascii="Times New Roman" w:hAnsi="Times New Roman"/>
        </w:rPr>
        <w:t xml:space="preserve"> </w:t>
      </w:r>
      <w:r w:rsidRPr="00E30183">
        <w:rPr>
          <w:rFonts w:ascii="Times New Roman" w:hAnsi="Times New Roman"/>
        </w:rPr>
        <w:t>/sample$ cat &gt;</w:t>
      </w:r>
      <w:proofErr w:type="spellStart"/>
      <w:r w:rsidRPr="00E30183">
        <w:rPr>
          <w:rFonts w:ascii="Times New Roman" w:hAnsi="Times New Roman"/>
        </w:rPr>
        <w:t>myfile</w:t>
      </w:r>
      <w:proofErr w:type="spellEnd"/>
    </w:p>
    <w:p w:rsidR="00084A0D" w:rsidRPr="00E30183" w:rsidRDefault="0097144B" w:rsidP="00084A0D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hAnsi="Times New Roman"/>
        </w:rPr>
        <w:t xml:space="preserve">mcalab01028@mcalab01028PC:~/ </w:t>
      </w:r>
      <w:proofErr w:type="spellStart"/>
      <w:r w:rsidRPr="00E30183">
        <w:rPr>
          <w:rFonts w:ascii="Times New Roman" w:hAnsi="Times New Roman"/>
        </w:rPr>
        <w:t>Anjana</w:t>
      </w:r>
      <w:proofErr w:type="spellEnd"/>
      <w:r w:rsidRPr="00E30183">
        <w:rPr>
          <w:rFonts w:ascii="Times New Roman" w:hAnsi="Times New Roman"/>
        </w:rPr>
        <w:t xml:space="preserve"> /sample$ </w:t>
      </w:r>
      <w:r w:rsidR="00084A0D" w:rsidRPr="00E30183">
        <w:rPr>
          <w:rFonts w:ascii="Times New Roman" w:eastAsiaTheme="minorHAnsi" w:hAnsi="Times New Roman"/>
          <w:lang w:bidi="ml-IN"/>
        </w:rPr>
        <w:t>cat&gt;</w:t>
      </w:r>
      <w:proofErr w:type="spellStart"/>
      <w:r w:rsidR="00084A0D" w:rsidRPr="00E30183">
        <w:rPr>
          <w:rFonts w:ascii="Times New Roman" w:eastAsiaTheme="minorHAnsi" w:hAnsi="Times New Roman"/>
          <w:lang w:bidi="ml-IN"/>
        </w:rPr>
        <w:t>yourfile</w:t>
      </w:r>
      <w:proofErr w:type="spellEnd"/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 xml:space="preserve">8. Display the files </w:t>
      </w:r>
      <w:proofErr w:type="spellStart"/>
      <w:r w:rsidRPr="00E30183">
        <w:rPr>
          <w:rFonts w:ascii="Times New Roman" w:hAnsi="Times New Roman"/>
        </w:rPr>
        <w:t>myfile</w:t>
      </w:r>
      <w:proofErr w:type="spellEnd"/>
      <w:r w:rsidRPr="00E30183">
        <w:rPr>
          <w:rFonts w:ascii="Times New Roman" w:hAnsi="Times New Roman"/>
        </w:rPr>
        <w:t xml:space="preserve"> and </w:t>
      </w:r>
      <w:proofErr w:type="spellStart"/>
      <w:r w:rsidRPr="00E30183">
        <w:rPr>
          <w:rFonts w:ascii="Times New Roman" w:hAnsi="Times New Roman"/>
        </w:rPr>
        <w:t>yourfile</w:t>
      </w:r>
      <w:proofErr w:type="spellEnd"/>
      <w:r w:rsidRPr="00E30183">
        <w:rPr>
          <w:rFonts w:ascii="Times New Roman" w:hAnsi="Times New Roman"/>
        </w:rPr>
        <w:t>.</w:t>
      </w:r>
    </w:p>
    <w:p w:rsidR="00084A0D" w:rsidRPr="0097144B" w:rsidRDefault="00644BF7" w:rsidP="0097144B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mcalab01028@mcalab01028PC:~/</w:t>
      </w:r>
      <w:r w:rsidR="00084A0D" w:rsidRPr="00E30183">
        <w:rPr>
          <w:rFonts w:ascii="Times New Roman" w:hAnsi="Times New Roman"/>
        </w:rPr>
        <w:t xml:space="preserve"> </w:t>
      </w:r>
      <w:proofErr w:type="spellStart"/>
      <w:r w:rsidR="00084A0D" w:rsidRPr="00E30183">
        <w:rPr>
          <w:rFonts w:ascii="Times New Roman" w:hAnsi="Times New Roman"/>
        </w:rPr>
        <w:t>Anjana</w:t>
      </w:r>
      <w:proofErr w:type="spellEnd"/>
      <w:r w:rsidR="00084A0D" w:rsidRPr="00E30183">
        <w:rPr>
          <w:rFonts w:ascii="Times New Roman" w:hAnsi="Times New Roman"/>
        </w:rPr>
        <w:t xml:space="preserve"> </w:t>
      </w:r>
      <w:r w:rsidR="0097144B">
        <w:rPr>
          <w:rFonts w:ascii="Times New Roman" w:hAnsi="Times New Roman"/>
        </w:rPr>
        <w:t xml:space="preserve">/sample$ cat </w:t>
      </w:r>
      <w:proofErr w:type="spellStart"/>
      <w:r w:rsidR="0097144B">
        <w:rPr>
          <w:rFonts w:ascii="Times New Roman" w:hAnsi="Times New Roman"/>
        </w:rPr>
        <w:t>myfile</w:t>
      </w:r>
      <w:proofErr w:type="spellEnd"/>
      <w:r w:rsidR="0097144B">
        <w:rPr>
          <w:rFonts w:ascii="Times New Roman" w:hAnsi="Times New Roman"/>
        </w:rPr>
        <w:t xml:space="preserve"> </w:t>
      </w:r>
      <w:proofErr w:type="spellStart"/>
      <w:r w:rsidR="0097144B">
        <w:rPr>
          <w:rFonts w:ascii="Times New Roman" w:hAnsi="Times New Roman"/>
        </w:rPr>
        <w:t>yourfile</w:t>
      </w:r>
      <w:proofErr w:type="spellEnd"/>
    </w:p>
    <w:p w:rsidR="00084A0D" w:rsidRPr="00E30183" w:rsidRDefault="00084A0D" w:rsidP="00084A0D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t xml:space="preserve">   </w:t>
      </w:r>
      <w:proofErr w:type="spellStart"/>
      <w:proofErr w:type="gramStart"/>
      <w:r w:rsidRPr="00E30183">
        <w:rPr>
          <w:rFonts w:ascii="Times New Roman" w:eastAsiaTheme="minorHAnsi" w:hAnsi="Times New Roman"/>
          <w:lang w:bidi="ml-IN"/>
        </w:rPr>
        <w:t>myfile</w:t>
      </w:r>
      <w:proofErr w:type="spellEnd"/>
      <w:r w:rsidRPr="00E30183">
        <w:rPr>
          <w:rFonts w:ascii="Times New Roman" w:eastAsiaTheme="minorHAnsi" w:hAnsi="Times New Roman"/>
          <w:lang w:bidi="ml-IN"/>
        </w:rPr>
        <w:t xml:space="preserve">  </w:t>
      </w:r>
      <w:proofErr w:type="spellStart"/>
      <w:r w:rsidRPr="00E30183">
        <w:rPr>
          <w:rFonts w:ascii="Times New Roman" w:eastAsiaTheme="minorHAnsi" w:hAnsi="Times New Roman"/>
          <w:lang w:bidi="ml-IN"/>
        </w:rPr>
        <w:t>yourfile</w:t>
      </w:r>
      <w:proofErr w:type="spellEnd"/>
      <w:proofErr w:type="gramEnd"/>
    </w:p>
    <w:p w:rsidR="00644BF7" w:rsidRPr="00E30183" w:rsidRDefault="00084A0D" w:rsidP="00084A0D">
      <w:p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 xml:space="preserve"> </w:t>
      </w:r>
      <w:r w:rsidR="00644BF7" w:rsidRPr="00E30183">
        <w:rPr>
          <w:rFonts w:ascii="Times New Roman" w:hAnsi="Times New Roman"/>
        </w:rPr>
        <w:t xml:space="preserve">9. Append more lines in the </w:t>
      </w:r>
      <w:proofErr w:type="spellStart"/>
      <w:r w:rsidR="00644BF7" w:rsidRPr="00E30183">
        <w:rPr>
          <w:rFonts w:ascii="Times New Roman" w:hAnsi="Times New Roman"/>
        </w:rPr>
        <w:t>myfile</w:t>
      </w:r>
      <w:proofErr w:type="spellEnd"/>
      <w:r w:rsidR="00644BF7" w:rsidRPr="00E30183">
        <w:rPr>
          <w:rFonts w:ascii="Times New Roman" w:hAnsi="Times New Roman"/>
        </w:rPr>
        <w:t xml:space="preserve"> and </w:t>
      </w:r>
      <w:proofErr w:type="spellStart"/>
      <w:r w:rsidR="00644BF7" w:rsidRPr="00E30183">
        <w:rPr>
          <w:rFonts w:ascii="Times New Roman" w:hAnsi="Times New Roman"/>
        </w:rPr>
        <w:t>yourfile</w:t>
      </w:r>
      <w:proofErr w:type="spellEnd"/>
      <w:r w:rsidR="00644BF7" w:rsidRPr="00E30183">
        <w:rPr>
          <w:rFonts w:ascii="Times New Roman" w:hAnsi="Times New Roman"/>
        </w:rPr>
        <w:t xml:space="preserve"> files.</w:t>
      </w: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mcalab01028@mcalab01028PC:~/</w:t>
      </w:r>
      <w:r w:rsidR="00084A0D" w:rsidRPr="00E30183">
        <w:rPr>
          <w:rFonts w:ascii="Times New Roman" w:hAnsi="Times New Roman"/>
        </w:rPr>
        <w:t xml:space="preserve"> </w:t>
      </w:r>
      <w:proofErr w:type="spellStart"/>
      <w:r w:rsidR="00084A0D" w:rsidRPr="00E30183">
        <w:rPr>
          <w:rFonts w:ascii="Times New Roman" w:hAnsi="Times New Roman"/>
        </w:rPr>
        <w:t>Anjana</w:t>
      </w:r>
      <w:proofErr w:type="spellEnd"/>
      <w:r w:rsidR="00084A0D" w:rsidRPr="00E30183">
        <w:rPr>
          <w:rFonts w:ascii="Times New Roman" w:hAnsi="Times New Roman"/>
        </w:rPr>
        <w:t xml:space="preserve"> </w:t>
      </w:r>
      <w:r w:rsidRPr="00E30183">
        <w:rPr>
          <w:rFonts w:ascii="Times New Roman" w:hAnsi="Times New Roman"/>
        </w:rPr>
        <w:t>/sample$ cat &gt;&gt;</w:t>
      </w:r>
      <w:proofErr w:type="spellStart"/>
      <w:r w:rsidRPr="00E30183">
        <w:rPr>
          <w:rFonts w:ascii="Times New Roman" w:hAnsi="Times New Roman"/>
        </w:rPr>
        <w:t>myfile</w:t>
      </w:r>
      <w:proofErr w:type="spellEnd"/>
    </w:p>
    <w:p w:rsidR="00907509" w:rsidRPr="00E30183" w:rsidRDefault="00907509" w:rsidP="00907509">
      <w:pPr>
        <w:pStyle w:val="ListParagraph"/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proofErr w:type="gramStart"/>
      <w:r w:rsidRPr="00E30183">
        <w:rPr>
          <w:rFonts w:ascii="Times New Roman" w:eastAsiaTheme="minorHAnsi" w:hAnsi="Times New Roman"/>
          <w:lang w:bidi="ml-IN"/>
        </w:rPr>
        <w:lastRenderedPageBreak/>
        <w:t>picture</w:t>
      </w:r>
      <w:proofErr w:type="gramEnd"/>
    </w:p>
    <w:p w:rsidR="0097144B" w:rsidRDefault="0097144B" w:rsidP="0097144B">
      <w:pPr>
        <w:pStyle w:val="ListParagraph"/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proofErr w:type="gramStart"/>
      <w:r>
        <w:rPr>
          <w:rFonts w:ascii="Times New Roman" w:eastAsiaTheme="minorHAnsi" w:hAnsi="Times New Roman"/>
          <w:lang w:bidi="ml-IN"/>
        </w:rPr>
        <w:t>music</w:t>
      </w:r>
      <w:proofErr w:type="gramEnd"/>
    </w:p>
    <w:p w:rsidR="00907509" w:rsidRPr="0097144B" w:rsidRDefault="00907509" w:rsidP="0097144B">
      <w:pPr>
        <w:pStyle w:val="ListParagraph"/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97144B">
        <w:rPr>
          <w:rFonts w:ascii="Times New Roman" w:eastAsiaTheme="minorHAnsi" w:hAnsi="Times New Roman"/>
          <w:lang w:bidi="ml-IN"/>
        </w:rPr>
        <w:t xml:space="preserve"> </w:t>
      </w:r>
      <w:proofErr w:type="spellStart"/>
      <w:proofErr w:type="gramStart"/>
      <w:r w:rsidRPr="0097144B">
        <w:rPr>
          <w:rFonts w:ascii="Times New Roman" w:eastAsiaTheme="minorHAnsi" w:hAnsi="Times New Roman"/>
          <w:lang w:bidi="ml-IN"/>
        </w:rPr>
        <w:t>docu</w:t>
      </w:r>
      <w:proofErr w:type="spellEnd"/>
      <w:proofErr w:type="gramEnd"/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>mcalab01028@mcalab01028PC:~/</w:t>
      </w:r>
      <w:r w:rsidR="00084A0D" w:rsidRPr="00E30183">
        <w:rPr>
          <w:rFonts w:ascii="Times New Roman" w:hAnsi="Times New Roman"/>
        </w:rPr>
        <w:t xml:space="preserve"> </w:t>
      </w:r>
      <w:proofErr w:type="spellStart"/>
      <w:r w:rsidR="00084A0D" w:rsidRPr="00E30183">
        <w:rPr>
          <w:rFonts w:ascii="Times New Roman" w:hAnsi="Times New Roman"/>
        </w:rPr>
        <w:t>Anjana</w:t>
      </w:r>
      <w:proofErr w:type="spellEnd"/>
      <w:r w:rsidR="00084A0D" w:rsidRPr="00E30183">
        <w:rPr>
          <w:rFonts w:ascii="Times New Roman" w:hAnsi="Times New Roman"/>
        </w:rPr>
        <w:t xml:space="preserve"> </w:t>
      </w:r>
      <w:r w:rsidRPr="00E30183">
        <w:rPr>
          <w:rFonts w:ascii="Times New Roman" w:hAnsi="Times New Roman"/>
        </w:rPr>
        <w:t xml:space="preserve">/sample$ cat </w:t>
      </w:r>
      <w:proofErr w:type="spellStart"/>
      <w:r w:rsidRPr="00E30183">
        <w:rPr>
          <w:rFonts w:ascii="Times New Roman" w:hAnsi="Times New Roman"/>
        </w:rPr>
        <w:t>myfile</w:t>
      </w:r>
      <w:proofErr w:type="spellEnd"/>
      <w:r w:rsidRPr="00E30183">
        <w:rPr>
          <w:rFonts w:ascii="Times New Roman" w:hAnsi="Times New Roman"/>
        </w:rPr>
        <w:t xml:space="preserve"> </w:t>
      </w:r>
      <w:proofErr w:type="spellStart"/>
      <w:r w:rsidRPr="00E30183">
        <w:rPr>
          <w:rFonts w:ascii="Times New Roman" w:hAnsi="Times New Roman"/>
        </w:rPr>
        <w:t>yourfile</w:t>
      </w:r>
      <w:proofErr w:type="spellEnd"/>
    </w:p>
    <w:p w:rsidR="00907509" w:rsidRPr="00E30183" w:rsidRDefault="00907509" w:rsidP="00907509">
      <w:pPr>
        <w:pStyle w:val="ListParagraph"/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proofErr w:type="spellStart"/>
      <w:proofErr w:type="gramStart"/>
      <w:r w:rsidRPr="00E30183">
        <w:rPr>
          <w:rFonts w:ascii="Times New Roman" w:eastAsiaTheme="minorHAnsi" w:hAnsi="Times New Roman"/>
          <w:lang w:bidi="ml-IN"/>
        </w:rPr>
        <w:t>docu</w:t>
      </w:r>
      <w:proofErr w:type="spellEnd"/>
      <w:proofErr w:type="gramEnd"/>
    </w:p>
    <w:p w:rsidR="00907509" w:rsidRPr="00E30183" w:rsidRDefault="00907509" w:rsidP="00907509">
      <w:pPr>
        <w:autoSpaceDE w:val="0"/>
        <w:autoSpaceDN w:val="0"/>
        <w:adjustRightInd w:val="0"/>
        <w:ind w:left="36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t xml:space="preserve">  </w:t>
      </w:r>
      <w:r w:rsidR="0097144B">
        <w:rPr>
          <w:rFonts w:ascii="Times New Roman" w:eastAsiaTheme="minorHAnsi" w:hAnsi="Times New Roman"/>
          <w:lang w:bidi="ml-IN"/>
        </w:rPr>
        <w:t xml:space="preserve">   </w:t>
      </w:r>
      <w:r w:rsidRPr="00E30183">
        <w:rPr>
          <w:rFonts w:ascii="Times New Roman" w:eastAsiaTheme="minorHAnsi" w:hAnsi="Times New Roman"/>
          <w:lang w:bidi="ml-IN"/>
        </w:rPr>
        <w:t xml:space="preserve"> </w:t>
      </w:r>
      <w:proofErr w:type="gramStart"/>
      <w:r w:rsidRPr="00E30183">
        <w:rPr>
          <w:rFonts w:ascii="Times New Roman" w:eastAsiaTheme="minorHAnsi" w:hAnsi="Times New Roman"/>
          <w:lang w:bidi="ml-IN"/>
        </w:rPr>
        <w:t>videos</w:t>
      </w:r>
      <w:proofErr w:type="gramEnd"/>
    </w:p>
    <w:p w:rsidR="00907509" w:rsidRPr="00E30183" w:rsidRDefault="00907509" w:rsidP="00907509">
      <w:pPr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r w:rsidRPr="00E30183">
        <w:rPr>
          <w:rFonts w:ascii="Times New Roman" w:eastAsiaTheme="minorHAnsi" w:hAnsi="Times New Roman"/>
          <w:lang w:bidi="ml-IN"/>
        </w:rPr>
        <w:t xml:space="preserve">      </w:t>
      </w:r>
      <w:r w:rsidR="0097144B">
        <w:rPr>
          <w:rFonts w:ascii="Times New Roman" w:eastAsiaTheme="minorHAnsi" w:hAnsi="Times New Roman"/>
          <w:lang w:bidi="ml-IN"/>
        </w:rPr>
        <w:t xml:space="preserve">      </w:t>
      </w:r>
      <w:proofErr w:type="spellStart"/>
      <w:proofErr w:type="gramStart"/>
      <w:r w:rsidRPr="00E30183">
        <w:rPr>
          <w:rFonts w:ascii="Times New Roman" w:eastAsiaTheme="minorHAnsi" w:hAnsi="Times New Roman"/>
          <w:lang w:bidi="ml-IN"/>
        </w:rPr>
        <w:t>whallpaper</w:t>
      </w:r>
      <w:proofErr w:type="spellEnd"/>
      <w:proofErr w:type="gramEnd"/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  <w:r w:rsidRPr="00E30183">
        <w:rPr>
          <w:rFonts w:ascii="Times New Roman" w:hAnsi="Times New Roman"/>
        </w:rPr>
        <w:t xml:space="preserve">10. Display the number of </w:t>
      </w:r>
      <w:proofErr w:type="gramStart"/>
      <w:r w:rsidRPr="00E30183">
        <w:rPr>
          <w:rFonts w:ascii="Times New Roman" w:hAnsi="Times New Roman"/>
        </w:rPr>
        <w:t>words ,</w:t>
      </w:r>
      <w:proofErr w:type="gramEnd"/>
      <w:r w:rsidRPr="00E30183">
        <w:rPr>
          <w:rFonts w:ascii="Times New Roman" w:hAnsi="Times New Roman"/>
        </w:rPr>
        <w:t xml:space="preserve"> lines and characters in </w:t>
      </w:r>
      <w:proofErr w:type="spellStart"/>
      <w:r w:rsidRPr="00E30183">
        <w:rPr>
          <w:rFonts w:ascii="Times New Roman" w:hAnsi="Times New Roman"/>
        </w:rPr>
        <w:t>myfile</w:t>
      </w:r>
      <w:proofErr w:type="spellEnd"/>
    </w:p>
    <w:p w:rsidR="001F10BF" w:rsidRPr="00CB52B4" w:rsidRDefault="00644BF7" w:rsidP="001F10BF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lang w:bidi="ml-IN"/>
        </w:rPr>
      </w:pPr>
      <w:r w:rsidRPr="00E30183">
        <w:rPr>
          <w:rFonts w:ascii="Times New Roman" w:hAnsi="Times New Roman"/>
        </w:rPr>
        <w:t>mcalab01028@mcalab01028PC:~/</w:t>
      </w:r>
      <w:r w:rsidR="00084A0D" w:rsidRPr="00E30183">
        <w:rPr>
          <w:rFonts w:ascii="Times New Roman" w:hAnsi="Times New Roman"/>
        </w:rPr>
        <w:t xml:space="preserve"> </w:t>
      </w:r>
      <w:proofErr w:type="spellStart"/>
      <w:r w:rsidR="00084A0D" w:rsidRPr="00E30183">
        <w:rPr>
          <w:rFonts w:ascii="Times New Roman" w:hAnsi="Times New Roman"/>
        </w:rPr>
        <w:t>Anjana</w:t>
      </w:r>
      <w:proofErr w:type="spellEnd"/>
      <w:r w:rsidR="00084A0D" w:rsidRPr="00E30183">
        <w:rPr>
          <w:rFonts w:ascii="Times New Roman" w:hAnsi="Times New Roman"/>
        </w:rPr>
        <w:t xml:space="preserve"> </w:t>
      </w:r>
      <w:r w:rsidRPr="00E30183">
        <w:rPr>
          <w:rFonts w:ascii="Times New Roman" w:hAnsi="Times New Roman"/>
        </w:rPr>
        <w:t xml:space="preserve">/sample$ </w:t>
      </w:r>
      <w:proofErr w:type="spellStart"/>
      <w:proofErr w:type="gramStart"/>
      <w:r w:rsidR="001F10BF" w:rsidRPr="00CB52B4">
        <w:rPr>
          <w:rFonts w:ascii="Courier New" w:eastAsiaTheme="minorHAnsi" w:hAnsi="Courier New" w:cs="Courier New"/>
          <w:lang w:bidi="ml-IN"/>
        </w:rPr>
        <w:t>wc</w:t>
      </w:r>
      <w:proofErr w:type="spellEnd"/>
      <w:proofErr w:type="gramEnd"/>
      <w:r w:rsidR="001F10BF" w:rsidRPr="00CB52B4">
        <w:rPr>
          <w:rFonts w:ascii="Courier New" w:eastAsiaTheme="minorHAnsi" w:hAnsi="Courier New" w:cs="Courier New"/>
          <w:lang w:bidi="ml-IN"/>
        </w:rPr>
        <w:t xml:space="preserve"> -l </w:t>
      </w:r>
      <w:proofErr w:type="spellStart"/>
      <w:r w:rsidR="001F10BF" w:rsidRPr="00CB52B4">
        <w:rPr>
          <w:rFonts w:ascii="Courier New" w:eastAsiaTheme="minorHAnsi" w:hAnsi="Courier New" w:cs="Courier New"/>
          <w:lang w:bidi="ml-IN"/>
        </w:rPr>
        <w:t>myfile</w:t>
      </w:r>
      <w:proofErr w:type="spellEnd"/>
    </w:p>
    <w:p w:rsidR="001F10BF" w:rsidRPr="00CB52B4" w:rsidRDefault="001F10BF" w:rsidP="001F10BF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lang w:bidi="ml-IN"/>
        </w:rPr>
      </w:pPr>
      <w:r w:rsidRPr="00CB52B4">
        <w:rPr>
          <w:rFonts w:ascii="Courier New" w:eastAsiaTheme="minorHAnsi" w:hAnsi="Courier New" w:cs="Courier New"/>
          <w:lang w:bidi="ml-IN"/>
        </w:rPr>
        <w:t xml:space="preserve">3 </w:t>
      </w:r>
      <w:proofErr w:type="spellStart"/>
      <w:r w:rsidRPr="00CB52B4">
        <w:rPr>
          <w:rFonts w:ascii="Courier New" w:eastAsiaTheme="minorHAnsi" w:hAnsi="Courier New" w:cs="Courier New"/>
          <w:lang w:bidi="ml-IN"/>
        </w:rPr>
        <w:t>myfile</w:t>
      </w:r>
      <w:proofErr w:type="spellEnd"/>
    </w:p>
    <w:p w:rsidR="001F10BF" w:rsidRPr="00CB52B4" w:rsidRDefault="001F10BF" w:rsidP="001F10BF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lang w:bidi="ml-IN"/>
        </w:rPr>
      </w:pPr>
    </w:p>
    <w:p w:rsidR="001F10BF" w:rsidRPr="00CB52B4" w:rsidRDefault="001F10BF" w:rsidP="001F10BF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lang w:bidi="ml-IN"/>
        </w:rPr>
      </w:pPr>
      <w:r w:rsidRPr="00E30183">
        <w:rPr>
          <w:rFonts w:ascii="Times New Roman" w:hAnsi="Times New Roman"/>
        </w:rPr>
        <w:t xml:space="preserve">mcalab01028@mcalab01028PC:~/ </w:t>
      </w:r>
      <w:proofErr w:type="spellStart"/>
      <w:r w:rsidRPr="00E30183">
        <w:rPr>
          <w:rFonts w:ascii="Times New Roman" w:hAnsi="Times New Roman"/>
        </w:rPr>
        <w:t>Anjana</w:t>
      </w:r>
      <w:proofErr w:type="spellEnd"/>
      <w:r w:rsidRPr="00E30183">
        <w:rPr>
          <w:rFonts w:ascii="Times New Roman" w:hAnsi="Times New Roman"/>
        </w:rPr>
        <w:t xml:space="preserve"> /sample</w:t>
      </w:r>
      <w:proofErr w:type="gramStart"/>
      <w:r w:rsidRPr="00E30183">
        <w:rPr>
          <w:rFonts w:ascii="Times New Roman" w:hAnsi="Times New Roman"/>
        </w:rPr>
        <w:t xml:space="preserve">$ </w:t>
      </w:r>
      <w:r>
        <w:rPr>
          <w:rFonts w:ascii="Courier New" w:eastAsiaTheme="minorHAnsi" w:hAnsi="Courier New" w:cs="Courier New"/>
          <w:lang w:bidi="ml-IN"/>
        </w:rPr>
        <w:t xml:space="preserve"> </w:t>
      </w:r>
      <w:proofErr w:type="spellStart"/>
      <w:r w:rsidRPr="00CB52B4">
        <w:rPr>
          <w:rFonts w:ascii="Courier New" w:eastAsiaTheme="minorHAnsi" w:hAnsi="Courier New" w:cs="Courier New"/>
          <w:lang w:bidi="ml-IN"/>
        </w:rPr>
        <w:t>wc</w:t>
      </w:r>
      <w:proofErr w:type="spellEnd"/>
      <w:proofErr w:type="gramEnd"/>
      <w:r w:rsidRPr="00CB52B4">
        <w:rPr>
          <w:rFonts w:ascii="Courier New" w:eastAsiaTheme="minorHAnsi" w:hAnsi="Courier New" w:cs="Courier New"/>
          <w:lang w:bidi="ml-IN"/>
        </w:rPr>
        <w:t xml:space="preserve"> -m </w:t>
      </w:r>
      <w:proofErr w:type="spellStart"/>
      <w:r w:rsidRPr="00CB52B4">
        <w:rPr>
          <w:rFonts w:ascii="Courier New" w:eastAsiaTheme="minorHAnsi" w:hAnsi="Courier New" w:cs="Courier New"/>
          <w:lang w:bidi="ml-IN"/>
        </w:rPr>
        <w:t>myfile</w:t>
      </w:r>
      <w:proofErr w:type="spellEnd"/>
    </w:p>
    <w:p w:rsidR="001F10BF" w:rsidRPr="00CB52B4" w:rsidRDefault="001F10BF" w:rsidP="001F10BF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lang w:bidi="ml-IN"/>
        </w:rPr>
      </w:pPr>
      <w:r w:rsidRPr="00CB52B4">
        <w:rPr>
          <w:rFonts w:ascii="Courier New" w:eastAsiaTheme="minorHAnsi" w:hAnsi="Courier New" w:cs="Courier New"/>
          <w:lang w:bidi="ml-IN"/>
        </w:rPr>
        <w:t xml:space="preserve">19 </w:t>
      </w:r>
      <w:proofErr w:type="spellStart"/>
      <w:r w:rsidRPr="00CB52B4">
        <w:rPr>
          <w:rFonts w:ascii="Courier New" w:eastAsiaTheme="minorHAnsi" w:hAnsi="Courier New" w:cs="Courier New"/>
          <w:lang w:bidi="ml-IN"/>
        </w:rPr>
        <w:t>myfile</w:t>
      </w:r>
      <w:proofErr w:type="spellEnd"/>
    </w:p>
    <w:p w:rsidR="001F10BF" w:rsidRPr="00CB52B4" w:rsidRDefault="001F10BF" w:rsidP="001F10BF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lang w:bidi="ml-IN"/>
        </w:rPr>
      </w:pPr>
      <w:r w:rsidRPr="00CB52B4">
        <w:rPr>
          <w:rFonts w:ascii="Courier New" w:eastAsiaTheme="minorHAnsi" w:hAnsi="Courier New" w:cs="Courier New"/>
          <w:lang w:bidi="ml-IN"/>
        </w:rPr>
        <w:t xml:space="preserve"> </w:t>
      </w:r>
    </w:p>
    <w:p w:rsidR="001F10BF" w:rsidRPr="00CB52B4" w:rsidRDefault="001F10BF" w:rsidP="001F10BF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lang w:bidi="ml-IN"/>
        </w:rPr>
      </w:pPr>
      <w:r w:rsidRPr="00E30183">
        <w:rPr>
          <w:rFonts w:ascii="Times New Roman" w:hAnsi="Times New Roman"/>
        </w:rPr>
        <w:t xml:space="preserve">mcalab01028@mcalab01028PC:~/ </w:t>
      </w:r>
      <w:proofErr w:type="spellStart"/>
      <w:r w:rsidRPr="00E30183">
        <w:rPr>
          <w:rFonts w:ascii="Times New Roman" w:hAnsi="Times New Roman"/>
        </w:rPr>
        <w:t>Anjana</w:t>
      </w:r>
      <w:proofErr w:type="spellEnd"/>
      <w:r w:rsidRPr="00E30183">
        <w:rPr>
          <w:rFonts w:ascii="Times New Roman" w:hAnsi="Times New Roman"/>
        </w:rPr>
        <w:t xml:space="preserve"> /sample$ </w:t>
      </w:r>
      <w:proofErr w:type="spellStart"/>
      <w:proofErr w:type="gramStart"/>
      <w:r w:rsidRPr="00CB52B4">
        <w:rPr>
          <w:rFonts w:ascii="Courier New" w:eastAsiaTheme="minorHAnsi" w:hAnsi="Courier New" w:cs="Courier New"/>
          <w:lang w:bidi="ml-IN"/>
        </w:rPr>
        <w:t>wc</w:t>
      </w:r>
      <w:proofErr w:type="spellEnd"/>
      <w:proofErr w:type="gramEnd"/>
      <w:r w:rsidRPr="00CB52B4">
        <w:rPr>
          <w:rFonts w:ascii="Courier New" w:eastAsiaTheme="minorHAnsi" w:hAnsi="Courier New" w:cs="Courier New"/>
          <w:lang w:bidi="ml-IN"/>
        </w:rPr>
        <w:t xml:space="preserve"> -w </w:t>
      </w:r>
      <w:proofErr w:type="spellStart"/>
      <w:r w:rsidRPr="00CB52B4">
        <w:rPr>
          <w:rFonts w:ascii="Courier New" w:eastAsiaTheme="minorHAnsi" w:hAnsi="Courier New" w:cs="Courier New"/>
          <w:lang w:bidi="ml-IN"/>
        </w:rPr>
        <w:t>myfile</w:t>
      </w:r>
      <w:proofErr w:type="spellEnd"/>
    </w:p>
    <w:p w:rsidR="001F10BF" w:rsidRDefault="001F10BF" w:rsidP="001F10B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bidi="ml-IN"/>
        </w:rPr>
      </w:pPr>
      <w:proofErr w:type="spellStart"/>
      <w:r w:rsidRPr="00CB52B4">
        <w:rPr>
          <w:rFonts w:ascii="Courier New" w:eastAsiaTheme="minorHAnsi" w:hAnsi="Courier New" w:cs="Courier New"/>
          <w:lang w:bidi="ml-IN"/>
        </w:rPr>
        <w:t>Myfile</w:t>
      </w:r>
      <w:proofErr w:type="spellEnd"/>
    </w:p>
    <w:p w:rsidR="001F10BF" w:rsidRPr="001F10BF" w:rsidRDefault="001F10BF" w:rsidP="001F10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lang w:bidi="ml-IN"/>
        </w:rPr>
      </w:pPr>
    </w:p>
    <w:p w:rsidR="00644BF7" w:rsidRPr="00E30183" w:rsidRDefault="00644BF7" w:rsidP="001F10BF">
      <w:pPr>
        <w:autoSpaceDE w:val="0"/>
        <w:spacing w:line="360" w:lineRule="auto"/>
        <w:rPr>
          <w:rFonts w:ascii="Times New Roman" w:hAnsi="Times New Roman"/>
          <w:sz w:val="24"/>
          <w:szCs w:val="24"/>
        </w:rPr>
      </w:pPr>
      <w:r w:rsidRPr="00E30183">
        <w:rPr>
          <w:rFonts w:ascii="Times New Roman" w:hAnsi="Times New Roman"/>
          <w:sz w:val="24"/>
          <w:szCs w:val="24"/>
        </w:rPr>
        <w:t>11. Rename TRIAL as DATA.</w:t>
      </w:r>
    </w:p>
    <w:p w:rsidR="00644BF7" w:rsidRPr="00E30183" w:rsidRDefault="00644BF7" w:rsidP="00644BF7">
      <w:pPr>
        <w:rPr>
          <w:rFonts w:ascii="Times New Roman" w:hAnsi="Times New Roman"/>
        </w:rPr>
      </w:pPr>
      <w:r w:rsidRPr="00E30183">
        <w:rPr>
          <w:rFonts w:ascii="Times New Roman" w:hAnsi="Times New Roman"/>
          <w:sz w:val="24"/>
          <w:szCs w:val="24"/>
        </w:rPr>
        <w:t>mcalab01028@mcalab01028PC:~/</w:t>
      </w:r>
      <w:r w:rsidR="00084A0D" w:rsidRPr="00E30183">
        <w:rPr>
          <w:rFonts w:ascii="Times New Roman" w:hAnsi="Times New Roman"/>
        </w:rPr>
        <w:t xml:space="preserve"> </w:t>
      </w:r>
      <w:proofErr w:type="spellStart"/>
      <w:r w:rsidR="00084A0D" w:rsidRPr="00E30183">
        <w:rPr>
          <w:rFonts w:ascii="Times New Roman" w:hAnsi="Times New Roman"/>
        </w:rPr>
        <w:t>Anjana</w:t>
      </w:r>
      <w:proofErr w:type="spellEnd"/>
      <w:r w:rsidR="00084A0D" w:rsidRPr="00E30183">
        <w:rPr>
          <w:rFonts w:ascii="Times New Roman" w:hAnsi="Times New Roman"/>
          <w:sz w:val="24"/>
          <w:szCs w:val="24"/>
        </w:rPr>
        <w:t xml:space="preserve"> </w:t>
      </w:r>
      <w:r w:rsidRPr="00E30183">
        <w:rPr>
          <w:rFonts w:ascii="Times New Roman" w:hAnsi="Times New Roman"/>
          <w:sz w:val="24"/>
          <w:szCs w:val="24"/>
        </w:rPr>
        <w:t>$ mv sample data</w:t>
      </w:r>
    </w:p>
    <w:p w:rsidR="00644BF7" w:rsidRPr="00E30183" w:rsidRDefault="00644BF7" w:rsidP="00644BF7">
      <w:pPr>
        <w:rPr>
          <w:rFonts w:ascii="Times New Roman" w:hAnsi="Times New Roman"/>
        </w:rPr>
      </w:pPr>
    </w:p>
    <w:p w:rsidR="00644BF7" w:rsidRPr="00E30183" w:rsidRDefault="00644BF7" w:rsidP="00644BF7">
      <w:pPr>
        <w:pStyle w:val="Standard"/>
        <w:rPr>
          <w:rFonts w:ascii="Times New Roman" w:hAnsi="Times New Roman" w:cs="Times New Roman"/>
        </w:rPr>
      </w:pPr>
      <w:r w:rsidRPr="00E30183">
        <w:rPr>
          <w:rFonts w:ascii="Times New Roman" w:hAnsi="Times New Roman" w:cs="Times New Roman"/>
        </w:rPr>
        <w:t>Construct a pipe:</w:t>
      </w:r>
    </w:p>
    <w:p w:rsidR="00644BF7" w:rsidRPr="00E30183" w:rsidRDefault="00644BF7" w:rsidP="00644BF7">
      <w:pPr>
        <w:pStyle w:val="Standard"/>
        <w:rPr>
          <w:rFonts w:ascii="Times New Roman" w:hAnsi="Times New Roman" w:cs="Times New Roman"/>
        </w:rPr>
      </w:pPr>
    </w:p>
    <w:p w:rsidR="00644BF7" w:rsidRPr="00E30183" w:rsidRDefault="00644BF7" w:rsidP="00644BF7">
      <w:pPr>
        <w:pStyle w:val="Standard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E30183">
        <w:rPr>
          <w:rFonts w:ascii="Times New Roman" w:hAnsi="Times New Roman" w:cs="Times New Roman"/>
        </w:rPr>
        <w:t>Output of ‘</w:t>
      </w:r>
      <w:proofErr w:type="spellStart"/>
      <w:r w:rsidRPr="00E30183">
        <w:rPr>
          <w:rFonts w:ascii="Times New Roman" w:hAnsi="Times New Roman" w:cs="Times New Roman"/>
        </w:rPr>
        <w:t>ls</w:t>
      </w:r>
      <w:proofErr w:type="spellEnd"/>
      <w:r w:rsidRPr="00E30183">
        <w:rPr>
          <w:rFonts w:ascii="Times New Roman" w:hAnsi="Times New Roman" w:cs="Times New Roman"/>
        </w:rPr>
        <w:t xml:space="preserve"> ‘should be displayed on the screen and count the number of lines containing the word “</w:t>
      </w:r>
      <w:proofErr w:type="spellStart"/>
      <w:r w:rsidRPr="00E30183">
        <w:rPr>
          <w:rFonts w:ascii="Times New Roman" w:hAnsi="Times New Roman" w:cs="Times New Roman"/>
        </w:rPr>
        <w:t>mca</w:t>
      </w:r>
      <w:proofErr w:type="spellEnd"/>
      <w:r w:rsidRPr="00E30183">
        <w:rPr>
          <w:rFonts w:ascii="Times New Roman" w:hAnsi="Times New Roman" w:cs="Times New Roman"/>
        </w:rPr>
        <w:t>” and store the count in file f1.</w:t>
      </w:r>
    </w:p>
    <w:p w:rsidR="00644BF7" w:rsidRPr="00E30183" w:rsidRDefault="00644BF7" w:rsidP="00644BF7">
      <w:pPr>
        <w:jc w:val="both"/>
        <w:rPr>
          <w:rFonts w:ascii="Times New Roman" w:hAnsi="Times New Roman"/>
        </w:rPr>
      </w:pPr>
      <w:r w:rsidRPr="00E30183">
        <w:rPr>
          <w:rFonts w:ascii="Times New Roman" w:hAnsi="Times New Roman"/>
        </w:rPr>
        <w:t xml:space="preserve">      mcalab01028@mcalab01028PC:~$ </w:t>
      </w:r>
      <w:proofErr w:type="spellStart"/>
      <w:r w:rsidRPr="00E30183">
        <w:rPr>
          <w:rFonts w:ascii="Times New Roman" w:hAnsi="Times New Roman"/>
        </w:rPr>
        <w:t>ls</w:t>
      </w:r>
      <w:proofErr w:type="spellEnd"/>
      <w:r w:rsidRPr="00E30183">
        <w:rPr>
          <w:rFonts w:ascii="Times New Roman" w:hAnsi="Times New Roman"/>
        </w:rPr>
        <w:t xml:space="preserve"> -l |</w:t>
      </w:r>
      <w:proofErr w:type="spellStart"/>
      <w:r w:rsidRPr="00E30183">
        <w:rPr>
          <w:rFonts w:ascii="Times New Roman" w:hAnsi="Times New Roman"/>
        </w:rPr>
        <w:t>grep</w:t>
      </w:r>
      <w:proofErr w:type="spellEnd"/>
      <w:r w:rsidRPr="00E30183">
        <w:rPr>
          <w:rFonts w:ascii="Times New Roman" w:hAnsi="Times New Roman"/>
        </w:rPr>
        <w:t xml:space="preserve"> -c </w:t>
      </w:r>
      <w:proofErr w:type="spellStart"/>
      <w:r w:rsidRPr="00E30183">
        <w:rPr>
          <w:rFonts w:ascii="Times New Roman" w:hAnsi="Times New Roman"/>
        </w:rPr>
        <w:t>mca</w:t>
      </w:r>
      <w:proofErr w:type="spellEnd"/>
      <w:r w:rsidRPr="00E30183">
        <w:rPr>
          <w:rFonts w:ascii="Times New Roman" w:hAnsi="Times New Roman"/>
        </w:rPr>
        <w:t xml:space="preserve"> &gt;f1 </w:t>
      </w:r>
    </w:p>
    <w:p w:rsidR="00644BF7" w:rsidRPr="00E30183" w:rsidRDefault="00644BF7" w:rsidP="00644BF7">
      <w:pPr>
        <w:jc w:val="both"/>
        <w:rPr>
          <w:rFonts w:ascii="Times New Roman" w:hAnsi="Times New Roman"/>
        </w:rPr>
      </w:pPr>
      <w:r w:rsidRPr="00E30183">
        <w:rPr>
          <w:rFonts w:ascii="Times New Roman" w:hAnsi="Times New Roman"/>
        </w:rPr>
        <w:t xml:space="preserve">       mcalab01028@mcalab01028PC:~$ cat f1 </w:t>
      </w:r>
    </w:p>
    <w:p w:rsidR="00644BF7" w:rsidRPr="00E30183" w:rsidRDefault="00644BF7" w:rsidP="00644BF7">
      <w:pPr>
        <w:jc w:val="both"/>
        <w:rPr>
          <w:rFonts w:ascii="Times New Roman" w:hAnsi="Times New Roman"/>
        </w:rPr>
      </w:pPr>
      <w:r w:rsidRPr="00E30183">
        <w:rPr>
          <w:rFonts w:ascii="Times New Roman" w:hAnsi="Times New Roman"/>
        </w:rPr>
        <w:t xml:space="preserve">   </w:t>
      </w:r>
      <w:r w:rsidR="00907509" w:rsidRPr="00E30183">
        <w:rPr>
          <w:rFonts w:ascii="Times New Roman" w:hAnsi="Times New Roman"/>
        </w:rPr>
        <w:t xml:space="preserve">  </w:t>
      </w:r>
      <w:r w:rsidRPr="00E30183">
        <w:rPr>
          <w:rFonts w:ascii="Times New Roman" w:hAnsi="Times New Roman"/>
        </w:rPr>
        <w:t xml:space="preserve">  </w:t>
      </w:r>
      <w:proofErr w:type="spellStart"/>
      <w:proofErr w:type="gramStart"/>
      <w:r w:rsidR="00084A0D" w:rsidRPr="00E30183">
        <w:rPr>
          <w:rFonts w:ascii="Times New Roman" w:hAnsi="Times New Roman"/>
        </w:rPr>
        <w:t>mca</w:t>
      </w:r>
      <w:proofErr w:type="spellEnd"/>
      <w:proofErr w:type="gramEnd"/>
    </w:p>
    <w:p w:rsidR="00644BF7" w:rsidRPr="00E30183" w:rsidRDefault="00E30183" w:rsidP="00E3018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644BF7" w:rsidRPr="00E3018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644BF7" w:rsidRPr="00E30183">
        <w:rPr>
          <w:rFonts w:ascii="Times New Roman" w:hAnsi="Times New Roman"/>
        </w:rPr>
        <w:t xml:space="preserve"> Contents of file f1 and f2 should be displayed on the screen and append this output on to the file f3.</w:t>
      </w:r>
    </w:p>
    <w:p w:rsidR="00E30183" w:rsidRDefault="00644BF7" w:rsidP="00E30183">
      <w:pPr>
        <w:jc w:val="both"/>
        <w:rPr>
          <w:rFonts w:ascii="Times New Roman" w:hAnsi="Times New Roman"/>
        </w:rPr>
      </w:pPr>
      <w:r w:rsidRPr="00E30183">
        <w:rPr>
          <w:rFonts w:ascii="Times New Roman" w:hAnsi="Times New Roman"/>
        </w:rPr>
        <w:t xml:space="preserve">      mcalab01028@mcalab01028PC:~$ cat f1 f2|cat &gt;&gt;f43</w:t>
      </w:r>
    </w:p>
    <w:p w:rsidR="00907509" w:rsidRPr="00E30183" w:rsidRDefault="00E30183" w:rsidP="00E30183">
      <w:pPr>
        <w:jc w:val="both"/>
        <w:rPr>
          <w:rFonts w:ascii="Times New Roman" w:hAnsi="Times New Roman"/>
        </w:rPr>
      </w:pPr>
      <w:r>
        <w:rPr>
          <w:rFonts w:ascii="Times New Roman" w:eastAsiaTheme="minorHAnsi" w:hAnsi="Times New Roman"/>
          <w:lang w:bidi="ml-IN"/>
        </w:rPr>
        <w:t xml:space="preserve">             </w:t>
      </w:r>
      <w:r w:rsidR="00907509" w:rsidRPr="00E30183">
        <w:rPr>
          <w:rFonts w:ascii="Times New Roman" w:eastAsiaTheme="minorHAnsi" w:hAnsi="Times New Roman"/>
          <w:lang w:bidi="ml-IN"/>
        </w:rPr>
        <w:t>1</w:t>
      </w:r>
    </w:p>
    <w:p w:rsidR="00907509" w:rsidRPr="00E30183" w:rsidRDefault="00907509" w:rsidP="00907509">
      <w:pPr>
        <w:pStyle w:val="ListParagraph"/>
        <w:autoSpaceDE w:val="0"/>
        <w:autoSpaceDN w:val="0"/>
        <w:adjustRightInd w:val="0"/>
        <w:rPr>
          <w:rFonts w:ascii="Times New Roman" w:eastAsiaTheme="minorHAnsi" w:hAnsi="Times New Roman"/>
          <w:lang w:bidi="ml-IN"/>
        </w:rPr>
      </w:pPr>
      <w:proofErr w:type="spellStart"/>
      <w:proofErr w:type="gramStart"/>
      <w:r w:rsidRPr="00E30183">
        <w:rPr>
          <w:rFonts w:ascii="Times New Roman" w:eastAsiaTheme="minorHAnsi" w:hAnsi="Times New Roman"/>
          <w:lang w:bidi="ml-IN"/>
        </w:rPr>
        <w:t>mca</w:t>
      </w:r>
      <w:proofErr w:type="spellEnd"/>
      <w:proofErr w:type="gramEnd"/>
    </w:p>
    <w:p w:rsidR="00644BF7" w:rsidRPr="00E30183" w:rsidRDefault="00644BF7" w:rsidP="00907509">
      <w:pPr>
        <w:jc w:val="both"/>
        <w:rPr>
          <w:rFonts w:ascii="Times New Roman" w:hAnsi="Times New Roman"/>
        </w:rPr>
      </w:pPr>
    </w:p>
    <w:p w:rsidR="00644BF7" w:rsidRPr="00E30183" w:rsidRDefault="00644BF7" w:rsidP="00644BF7">
      <w:pPr>
        <w:autoSpaceDE w:val="0"/>
        <w:spacing w:line="360" w:lineRule="auto"/>
        <w:rPr>
          <w:rFonts w:ascii="Times New Roman" w:hAnsi="Times New Roman"/>
        </w:rPr>
      </w:pPr>
    </w:p>
    <w:p w:rsidR="00046DE2" w:rsidRPr="00E30183" w:rsidRDefault="00046DE2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002429" w:rsidRPr="00E30183" w:rsidRDefault="00002429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002429" w:rsidRPr="00E30183" w:rsidRDefault="00002429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002429" w:rsidRPr="00E30183" w:rsidRDefault="00002429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002429" w:rsidRPr="00E30183" w:rsidRDefault="00002429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002429" w:rsidRPr="00E30183" w:rsidRDefault="00002429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002429" w:rsidRPr="00E30183" w:rsidRDefault="00002429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002429" w:rsidRPr="00E30183" w:rsidRDefault="00002429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002429" w:rsidRPr="00E30183" w:rsidRDefault="00002429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002429" w:rsidRPr="00E30183" w:rsidRDefault="00002429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002429" w:rsidRPr="00E30183" w:rsidRDefault="00002429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305B2E" w:rsidRPr="00E30183" w:rsidRDefault="00305B2E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305B2E" w:rsidRPr="00E30183" w:rsidRDefault="00305B2E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D56A56" w:rsidRPr="00E30183" w:rsidRDefault="00D56A56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D56A56" w:rsidRPr="00E30183" w:rsidRDefault="00D56A56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D56A56" w:rsidRPr="00E30183" w:rsidRDefault="00D56A56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305B2E" w:rsidRPr="00E30183" w:rsidRDefault="00305B2E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D56A56" w:rsidRPr="00E30183" w:rsidRDefault="00D56A56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D56A56" w:rsidRPr="00E30183" w:rsidRDefault="00D56A56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D56A56" w:rsidRPr="00E30183" w:rsidRDefault="00D56A56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D56A56" w:rsidRPr="00E30183" w:rsidRDefault="00D56A56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D56A56" w:rsidRPr="00E30183" w:rsidRDefault="00D56A56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D56A56" w:rsidRPr="00E30183" w:rsidRDefault="00D56A56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D56A56" w:rsidRPr="00E30183" w:rsidRDefault="00D56A56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D56A56" w:rsidRPr="00E30183" w:rsidRDefault="00D56A56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D56A56" w:rsidRPr="00E30183" w:rsidRDefault="00D56A56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D56A56" w:rsidRPr="00E30183" w:rsidRDefault="00D56A56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D56A56" w:rsidRPr="00E30183" w:rsidRDefault="00D56A56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32"/>
          <w:szCs w:val="40"/>
        </w:rPr>
      </w:pPr>
    </w:p>
    <w:p w:rsidR="00D56A56" w:rsidRPr="00E30183" w:rsidRDefault="00D56A56" w:rsidP="00D56A56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32"/>
          <w:szCs w:val="40"/>
          <w:u w:val="single"/>
        </w:rPr>
      </w:pPr>
    </w:p>
    <w:p w:rsidR="00002429" w:rsidRPr="00E30183" w:rsidRDefault="00002429" w:rsidP="00002429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32"/>
          <w:szCs w:val="40"/>
          <w:u w:val="single"/>
        </w:rPr>
      </w:pPr>
    </w:p>
    <w:p w:rsidR="00002429" w:rsidRPr="00E30183" w:rsidRDefault="00002429" w:rsidP="00002429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32"/>
          <w:szCs w:val="40"/>
          <w:u w:val="single"/>
        </w:rPr>
      </w:pPr>
    </w:p>
    <w:p w:rsidR="00002429" w:rsidRPr="00E30183" w:rsidRDefault="00002429" w:rsidP="00002429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32"/>
          <w:szCs w:val="40"/>
          <w:u w:val="single"/>
        </w:rPr>
      </w:pPr>
    </w:p>
    <w:p w:rsidR="00002429" w:rsidRPr="00E30183" w:rsidRDefault="00002429" w:rsidP="00002429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32"/>
          <w:szCs w:val="40"/>
          <w:u w:val="single"/>
        </w:rPr>
      </w:pPr>
    </w:p>
    <w:p w:rsidR="00002429" w:rsidRPr="00E30183" w:rsidRDefault="00002429" w:rsidP="00002429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32"/>
          <w:szCs w:val="40"/>
          <w:u w:val="single"/>
        </w:rPr>
      </w:pPr>
    </w:p>
    <w:p w:rsidR="00002429" w:rsidRPr="00E30183" w:rsidRDefault="00002429" w:rsidP="00002429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32"/>
          <w:szCs w:val="40"/>
          <w:u w:val="single"/>
        </w:rPr>
      </w:pPr>
    </w:p>
    <w:p w:rsidR="00002429" w:rsidRPr="00E30183" w:rsidRDefault="00002429" w:rsidP="00002429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32"/>
          <w:szCs w:val="40"/>
          <w:u w:val="single"/>
        </w:rPr>
      </w:pPr>
    </w:p>
    <w:p w:rsidR="00002429" w:rsidRPr="00E30183" w:rsidRDefault="00002429" w:rsidP="00002429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32"/>
          <w:szCs w:val="40"/>
          <w:u w:val="single"/>
        </w:rPr>
      </w:pPr>
    </w:p>
    <w:p w:rsidR="00002429" w:rsidRPr="00E30183" w:rsidRDefault="00002429" w:rsidP="00002429">
      <w:pPr>
        <w:pStyle w:val="ListParagraph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32"/>
          <w:szCs w:val="40"/>
          <w:u w:val="single"/>
        </w:rPr>
      </w:pPr>
    </w:p>
    <w:p w:rsidR="00002429" w:rsidRPr="00E30183" w:rsidRDefault="00002429" w:rsidP="0000242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32"/>
          <w:szCs w:val="40"/>
          <w:u w:val="single"/>
        </w:rPr>
      </w:pPr>
    </w:p>
    <w:p w:rsidR="007C751B" w:rsidRPr="00E30183" w:rsidRDefault="007C751B" w:rsidP="00644BF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32"/>
          <w:szCs w:val="40"/>
          <w:u w:val="single"/>
        </w:rPr>
      </w:pPr>
    </w:p>
    <w:p w:rsidR="007C751B" w:rsidRPr="00E30183" w:rsidRDefault="007C751B" w:rsidP="007C751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32"/>
          <w:szCs w:val="40"/>
          <w:u w:val="single"/>
        </w:rPr>
      </w:pPr>
    </w:p>
    <w:p w:rsidR="00D56A56" w:rsidRPr="00E30183" w:rsidRDefault="00D56A56" w:rsidP="00D56A56">
      <w:pPr>
        <w:ind w:left="360"/>
        <w:rPr>
          <w:rFonts w:ascii="Times New Roman" w:hAnsi="Times New Roman"/>
          <w:b/>
          <w:i/>
          <w:color w:val="FF0000"/>
          <w:sz w:val="24"/>
        </w:rPr>
      </w:pPr>
    </w:p>
    <w:p w:rsidR="00D56A56" w:rsidRPr="00E30183" w:rsidRDefault="00D56A56" w:rsidP="00D56A56">
      <w:pPr>
        <w:ind w:left="360"/>
        <w:rPr>
          <w:rFonts w:ascii="Times New Roman" w:hAnsi="Times New Roman"/>
          <w:b/>
          <w:i/>
          <w:color w:val="FF0000"/>
          <w:sz w:val="24"/>
        </w:rPr>
      </w:pPr>
    </w:p>
    <w:p w:rsidR="00D56A56" w:rsidRPr="00E30183" w:rsidRDefault="00D56A56" w:rsidP="00D56A56">
      <w:pPr>
        <w:ind w:left="360"/>
        <w:rPr>
          <w:rFonts w:ascii="Times New Roman" w:hAnsi="Times New Roman"/>
          <w:b/>
          <w:i/>
          <w:color w:val="FF0000"/>
          <w:sz w:val="24"/>
        </w:rPr>
      </w:pPr>
    </w:p>
    <w:p w:rsidR="00D56A56" w:rsidRPr="00E30183" w:rsidRDefault="00D56A56" w:rsidP="00D56A56">
      <w:pPr>
        <w:ind w:left="360"/>
        <w:rPr>
          <w:rFonts w:ascii="Times New Roman" w:hAnsi="Times New Roman"/>
          <w:b/>
          <w:i/>
          <w:color w:val="FF0000"/>
          <w:sz w:val="24"/>
        </w:rPr>
      </w:pPr>
    </w:p>
    <w:p w:rsidR="00D56A56" w:rsidRPr="00E30183" w:rsidRDefault="00D56A56" w:rsidP="00D56A56">
      <w:pPr>
        <w:ind w:left="360"/>
        <w:rPr>
          <w:rFonts w:ascii="Times New Roman" w:hAnsi="Times New Roman"/>
          <w:b/>
          <w:i/>
          <w:color w:val="FF0000"/>
          <w:sz w:val="24"/>
        </w:rPr>
      </w:pPr>
    </w:p>
    <w:p w:rsidR="00D56A56" w:rsidRPr="00E30183" w:rsidRDefault="00D56A56" w:rsidP="00D56A56">
      <w:pPr>
        <w:ind w:left="360"/>
        <w:rPr>
          <w:rFonts w:ascii="Times New Roman" w:hAnsi="Times New Roman"/>
          <w:b/>
          <w:i/>
          <w:color w:val="FF0000"/>
          <w:sz w:val="24"/>
        </w:rPr>
      </w:pPr>
    </w:p>
    <w:p w:rsidR="00D56A56" w:rsidRPr="00E30183" w:rsidRDefault="00D56A56" w:rsidP="00D56A56">
      <w:pPr>
        <w:ind w:left="360"/>
        <w:rPr>
          <w:rFonts w:ascii="Times New Roman" w:hAnsi="Times New Roman"/>
          <w:b/>
          <w:i/>
          <w:color w:val="FF0000"/>
          <w:sz w:val="24"/>
        </w:rPr>
      </w:pPr>
    </w:p>
    <w:p w:rsidR="00D56A56" w:rsidRPr="00E30183" w:rsidRDefault="00D56A56" w:rsidP="00D56A56">
      <w:pPr>
        <w:ind w:left="360"/>
        <w:rPr>
          <w:rFonts w:ascii="Times New Roman" w:hAnsi="Times New Roman"/>
          <w:b/>
          <w:i/>
          <w:color w:val="FF0000"/>
          <w:sz w:val="24"/>
        </w:rPr>
      </w:pPr>
    </w:p>
    <w:p w:rsidR="00D56A56" w:rsidRPr="00E30183" w:rsidRDefault="00D56A56" w:rsidP="00D56A56">
      <w:pPr>
        <w:ind w:left="360"/>
        <w:rPr>
          <w:rFonts w:ascii="Times New Roman" w:hAnsi="Times New Roman"/>
          <w:b/>
          <w:i/>
          <w:color w:val="FF0000"/>
          <w:sz w:val="24"/>
        </w:rPr>
      </w:pPr>
    </w:p>
    <w:p w:rsidR="00D56A56" w:rsidRPr="00E30183" w:rsidRDefault="00D56A56" w:rsidP="00D56A56">
      <w:pPr>
        <w:ind w:left="360"/>
        <w:rPr>
          <w:rFonts w:ascii="Times New Roman" w:hAnsi="Times New Roman"/>
          <w:b/>
          <w:i/>
          <w:color w:val="FF0000"/>
          <w:sz w:val="24"/>
        </w:rPr>
      </w:pPr>
    </w:p>
    <w:p w:rsidR="00D56A56" w:rsidRPr="00E30183" w:rsidRDefault="00D56A56" w:rsidP="00D56A56">
      <w:pPr>
        <w:ind w:left="360"/>
        <w:rPr>
          <w:rFonts w:ascii="Times New Roman" w:hAnsi="Times New Roman"/>
          <w:b/>
          <w:i/>
          <w:color w:val="FF0000"/>
          <w:sz w:val="24"/>
        </w:rPr>
      </w:pPr>
    </w:p>
    <w:p w:rsidR="00D56A56" w:rsidRPr="00E30183" w:rsidRDefault="00D56A56" w:rsidP="00D56A56">
      <w:pPr>
        <w:ind w:left="360"/>
        <w:rPr>
          <w:rFonts w:ascii="Times New Roman" w:hAnsi="Times New Roman"/>
          <w:b/>
          <w:i/>
          <w:color w:val="FF0000"/>
          <w:sz w:val="24"/>
        </w:rPr>
      </w:pPr>
    </w:p>
    <w:p w:rsidR="00D56A56" w:rsidRPr="00E30183" w:rsidRDefault="00D56A56" w:rsidP="00D56A56">
      <w:pPr>
        <w:ind w:left="360"/>
        <w:rPr>
          <w:rFonts w:ascii="Times New Roman" w:hAnsi="Times New Roman"/>
          <w:b/>
          <w:i/>
          <w:color w:val="FF0000"/>
          <w:sz w:val="24"/>
        </w:rPr>
      </w:pPr>
    </w:p>
    <w:p w:rsidR="00002429" w:rsidRPr="00E30183" w:rsidRDefault="00002429" w:rsidP="00D56A56">
      <w:pPr>
        <w:ind w:left="360"/>
        <w:rPr>
          <w:rFonts w:ascii="Times New Roman" w:hAnsi="Times New Roman"/>
          <w:b/>
          <w:i/>
          <w:color w:val="FF0000"/>
          <w:sz w:val="24"/>
        </w:rPr>
      </w:pPr>
    </w:p>
    <w:p w:rsidR="00002429" w:rsidRPr="00E30183" w:rsidRDefault="00002429" w:rsidP="00D56A56">
      <w:pPr>
        <w:ind w:left="360"/>
        <w:rPr>
          <w:rFonts w:ascii="Times New Roman" w:hAnsi="Times New Roman"/>
          <w:b/>
          <w:i/>
          <w:color w:val="FF0000"/>
          <w:sz w:val="24"/>
        </w:rPr>
      </w:pPr>
    </w:p>
    <w:p w:rsidR="00D56A56" w:rsidRPr="00E30183" w:rsidRDefault="00D56A56" w:rsidP="00D56A56">
      <w:pPr>
        <w:ind w:left="360"/>
        <w:rPr>
          <w:rFonts w:ascii="Times New Roman" w:hAnsi="Times New Roman"/>
          <w:b/>
          <w:i/>
          <w:color w:val="FF0000"/>
          <w:sz w:val="24"/>
        </w:rPr>
      </w:pPr>
    </w:p>
    <w:p w:rsidR="00002429" w:rsidRPr="00E30183" w:rsidRDefault="00002429" w:rsidP="00D56A56">
      <w:pPr>
        <w:ind w:left="360"/>
        <w:rPr>
          <w:rFonts w:ascii="Times New Roman" w:hAnsi="Times New Roman"/>
          <w:b/>
          <w:sz w:val="24"/>
        </w:rPr>
      </w:pPr>
    </w:p>
    <w:p w:rsidR="00D56A56" w:rsidRPr="00E30183" w:rsidRDefault="00D56A56" w:rsidP="00D56A56">
      <w:pPr>
        <w:ind w:left="360"/>
        <w:rPr>
          <w:rFonts w:ascii="Times New Roman" w:hAnsi="Times New Roman"/>
          <w:b/>
          <w:sz w:val="24"/>
        </w:rPr>
      </w:pPr>
    </w:p>
    <w:p w:rsidR="00D56A56" w:rsidRPr="00E30183" w:rsidRDefault="00D56A56" w:rsidP="00D56A56">
      <w:pPr>
        <w:ind w:left="360"/>
        <w:rPr>
          <w:rFonts w:ascii="Times New Roman" w:hAnsi="Times New Roman"/>
          <w:b/>
          <w:sz w:val="24"/>
        </w:rPr>
      </w:pPr>
    </w:p>
    <w:p w:rsidR="00644BF7" w:rsidRPr="00E30183" w:rsidRDefault="00644BF7" w:rsidP="00D56A56">
      <w:pPr>
        <w:ind w:left="360"/>
        <w:rPr>
          <w:rFonts w:ascii="Times New Roman" w:hAnsi="Times New Roman"/>
          <w:b/>
          <w:sz w:val="24"/>
        </w:rPr>
      </w:pPr>
    </w:p>
    <w:sectPr w:rsidR="00644BF7" w:rsidRPr="00E30183" w:rsidSect="00D56A5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3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CCB" w:rsidRDefault="00460CCB" w:rsidP="00046DE2">
      <w:pPr>
        <w:spacing w:after="0" w:line="240" w:lineRule="auto"/>
      </w:pPr>
      <w:r>
        <w:separator/>
      </w:r>
    </w:p>
  </w:endnote>
  <w:endnote w:type="continuationSeparator" w:id="0">
    <w:p w:rsidR="00460CCB" w:rsidRDefault="00460CCB" w:rsidP="00046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E70" w:rsidRDefault="00B27E70" w:rsidP="00B27E70">
    <w:pPr>
      <w:pStyle w:val="Footer"/>
    </w:pPr>
    <w:r w:rsidRPr="00CC1FFC">
      <w:rPr>
        <w:rFonts w:asciiTheme="majorHAnsi" w:hAnsiTheme="majorHAnsi"/>
        <w:i/>
      </w:rPr>
      <w:t xml:space="preserve">Dept. Of Computer </w:t>
    </w:r>
    <w:proofErr w:type="gramStart"/>
    <w:r w:rsidRPr="00CC1FFC">
      <w:rPr>
        <w:rFonts w:asciiTheme="majorHAnsi" w:hAnsiTheme="majorHAnsi"/>
        <w:i/>
      </w:rPr>
      <w:t>Applications ,</w:t>
    </w:r>
    <w:proofErr w:type="gramEnd"/>
    <w:r w:rsidRPr="00CC1FFC">
      <w:rPr>
        <w:rFonts w:asciiTheme="majorHAnsi" w:hAnsiTheme="majorHAnsi"/>
        <w:i/>
      </w:rPr>
      <w:t xml:space="preserve"> SNGCE</w:t>
    </w:r>
    <w:r>
      <w:rPr>
        <w:rFonts w:asciiTheme="majorHAnsi" w:hAnsiTheme="majorHAnsi"/>
        <w:i/>
      </w:rPr>
      <w:tab/>
    </w:r>
    <w:sdt>
      <w:sdtPr>
        <w:id w:val="14382477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964AA">
          <w:fldChar w:fldCharType="begin"/>
        </w:r>
        <w:r>
          <w:instrText xml:space="preserve"> PAGE   \* MERGEFORMAT </w:instrText>
        </w:r>
        <w:r w:rsidR="00C964AA">
          <w:fldChar w:fldCharType="separate"/>
        </w:r>
        <w:r w:rsidR="0037029F">
          <w:rPr>
            <w:noProof/>
          </w:rPr>
          <w:t>10</w:t>
        </w:r>
        <w:r w:rsidR="00C964AA">
          <w:rPr>
            <w:noProof/>
          </w:rPr>
          <w:fldChar w:fldCharType="end"/>
        </w:r>
      </w:sdtContent>
    </w:sdt>
  </w:p>
  <w:p w:rsidR="00D56A56" w:rsidRDefault="00D56A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A56" w:rsidRPr="00CC1FFC" w:rsidRDefault="00D56A56" w:rsidP="00D56A56">
    <w:pPr>
      <w:pStyle w:val="Footer"/>
    </w:pPr>
    <w:r w:rsidRPr="00CC1FFC">
      <w:rPr>
        <w:rFonts w:asciiTheme="majorHAnsi" w:hAnsiTheme="majorHAnsi"/>
        <w:i/>
      </w:rPr>
      <w:t xml:space="preserve">Dept. Of Computer </w:t>
    </w:r>
    <w:proofErr w:type="gramStart"/>
    <w:r w:rsidRPr="00CC1FFC">
      <w:rPr>
        <w:rFonts w:asciiTheme="majorHAnsi" w:hAnsiTheme="majorHAnsi"/>
        <w:i/>
      </w:rPr>
      <w:t>Applications ,</w:t>
    </w:r>
    <w:proofErr w:type="gramEnd"/>
    <w:r w:rsidRPr="00CC1FFC">
      <w:rPr>
        <w:rFonts w:asciiTheme="majorHAnsi" w:hAnsiTheme="majorHAnsi"/>
        <w:i/>
      </w:rPr>
      <w:t xml:space="preserve"> SNGCE</w:t>
    </w:r>
    <w:r>
      <w:rPr>
        <w:rFonts w:asciiTheme="majorHAnsi" w:hAnsiTheme="majorHAnsi"/>
        <w:i/>
      </w:rPr>
      <w:tab/>
    </w:r>
    <w:r w:rsidRPr="00D56A56">
      <w:rPr>
        <w:rFonts w:asciiTheme="majorHAnsi" w:hAnsiTheme="majorHAnsi"/>
      </w:rPr>
      <w:t xml:space="preserve"> 1</w:t>
    </w:r>
  </w:p>
  <w:p w:rsidR="00E8391C" w:rsidRDefault="00E839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CCB" w:rsidRDefault="00460CCB" w:rsidP="00046DE2">
      <w:pPr>
        <w:spacing w:after="0" w:line="240" w:lineRule="auto"/>
      </w:pPr>
      <w:r>
        <w:separator/>
      </w:r>
    </w:p>
  </w:footnote>
  <w:footnote w:type="continuationSeparator" w:id="0">
    <w:p w:rsidR="00460CCB" w:rsidRDefault="00460CCB" w:rsidP="00046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A56" w:rsidRDefault="00D56A56" w:rsidP="00D56A56">
    <w:pPr>
      <w:pStyle w:val="Header"/>
    </w:pPr>
    <w:r>
      <w:tab/>
    </w:r>
    <w:r>
      <w:tab/>
    </w:r>
    <w:r w:rsidRPr="00D56A56">
      <w:t>RLMCA232 SYSTEM DESIGN LAB</w:t>
    </w:r>
  </w:p>
  <w:p w:rsidR="00D56A56" w:rsidRDefault="00D56A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A56" w:rsidRDefault="00D56A56">
    <w:pPr>
      <w:pStyle w:val="Header"/>
    </w:pPr>
    <w:r>
      <w:tab/>
    </w:r>
    <w:r>
      <w:tab/>
    </w:r>
    <w:r w:rsidRPr="00D56A56">
      <w:t>RLMCA232 SYSTEM DESIGN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2"/>
      <w:numFmt w:val="decimal"/>
      <w:lvlText w:val="%1."/>
      <w:lvlJc w:val="left"/>
      <w:pPr>
        <w:tabs>
          <w:tab w:val="num" w:pos="90"/>
        </w:tabs>
        <w:ind w:left="90" w:hanging="360"/>
      </w:pPr>
      <w:rPr>
        <w:rFonts w:ascii="Times New Roman" w:hAnsi="Times New Roman" w:cs="Times New Roman"/>
        <w:b w:val="0"/>
        <w:i w:val="0"/>
        <w:iCs/>
        <w:sz w:val="24"/>
        <w:szCs w:val="24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-36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-36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-3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-3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-36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-360"/>
        </w:tabs>
        <w:ind w:left="3240" w:hanging="360"/>
      </w:pPr>
    </w:lvl>
  </w:abstractNum>
  <w:abstractNum w:abstractNumId="3">
    <w:nsid w:val="035C1619"/>
    <w:multiLevelType w:val="hybridMultilevel"/>
    <w:tmpl w:val="519AFB12"/>
    <w:lvl w:ilvl="0" w:tplc="C5D2A01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3C19AD"/>
    <w:multiLevelType w:val="hybridMultilevel"/>
    <w:tmpl w:val="C93ED3DC"/>
    <w:lvl w:ilvl="0" w:tplc="96A23258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655D7204"/>
    <w:multiLevelType w:val="hybridMultilevel"/>
    <w:tmpl w:val="959E5430"/>
    <w:lvl w:ilvl="0" w:tplc="EB7C96D4">
      <w:start w:val="1"/>
      <w:numFmt w:val="upperRoman"/>
      <w:lvlText w:val="%1."/>
      <w:lvlJc w:val="right"/>
      <w:pPr>
        <w:ind w:left="2520" w:hanging="360"/>
      </w:pPr>
      <w:rPr>
        <w:b/>
        <w:color w:val="auto"/>
        <w:sz w:val="32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6A423A95"/>
    <w:multiLevelType w:val="hybridMultilevel"/>
    <w:tmpl w:val="D3E20B1C"/>
    <w:lvl w:ilvl="0" w:tplc="E4A4109E">
      <w:start w:val="2"/>
      <w:numFmt w:val="decimal"/>
      <w:lvlText w:val="%1."/>
      <w:lvlJc w:val="left"/>
      <w:pPr>
        <w:ind w:left="69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081"/>
    <w:rsid w:val="00002429"/>
    <w:rsid w:val="00046DE2"/>
    <w:rsid w:val="00084A0D"/>
    <w:rsid w:val="001F10BF"/>
    <w:rsid w:val="002443F4"/>
    <w:rsid w:val="002F3A06"/>
    <w:rsid w:val="00305B2E"/>
    <w:rsid w:val="0037029F"/>
    <w:rsid w:val="00460CCB"/>
    <w:rsid w:val="00474D78"/>
    <w:rsid w:val="00562081"/>
    <w:rsid w:val="00644BF7"/>
    <w:rsid w:val="007B086F"/>
    <w:rsid w:val="007C751B"/>
    <w:rsid w:val="00803CC3"/>
    <w:rsid w:val="00907509"/>
    <w:rsid w:val="0097144B"/>
    <w:rsid w:val="00AD4EAE"/>
    <w:rsid w:val="00B21094"/>
    <w:rsid w:val="00B27E70"/>
    <w:rsid w:val="00BB4455"/>
    <w:rsid w:val="00BB7BB4"/>
    <w:rsid w:val="00C15F6D"/>
    <w:rsid w:val="00C964AA"/>
    <w:rsid w:val="00D56A56"/>
    <w:rsid w:val="00D71926"/>
    <w:rsid w:val="00E30183"/>
    <w:rsid w:val="00E8391C"/>
    <w:rsid w:val="00EC02CC"/>
    <w:rsid w:val="00F61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EBE2B1-3C83-4FEB-AD13-73ABC5D2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08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DE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46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DE2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05B2E"/>
    <w:pPr>
      <w:ind w:left="720"/>
      <w:contextualSpacing/>
    </w:pPr>
  </w:style>
  <w:style w:type="paragraph" w:customStyle="1" w:styleId="Standard">
    <w:name w:val="Standard"/>
    <w:rsid w:val="00644BF7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sngce</Company>
  <LinksUpToDate>false</LinksUpToDate>
  <CharactersWithSpaces>7235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Windows User</cp:lastModifiedBy>
  <cp:revision>10</cp:revision>
  <dcterms:created xsi:type="dcterms:W3CDTF">2019-02-11T06:48:00Z</dcterms:created>
  <dcterms:modified xsi:type="dcterms:W3CDTF">2019-02-14T07:07:00Z</dcterms:modified>
</cp:coreProperties>
</file>